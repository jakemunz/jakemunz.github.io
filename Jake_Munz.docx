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C78" w:rsidRDefault="00016C78"/>
    <w:tbl>
      <w:tblPr>
        <w:tblW w:w="10710" w:type="dxa"/>
        <w:tblInd w:w="-972" w:type="dxa"/>
        <w:tblLayout w:type="fixed"/>
        <w:tblLook w:val="0000"/>
      </w:tblPr>
      <w:tblGrid>
        <w:gridCol w:w="3960"/>
        <w:gridCol w:w="6750"/>
      </w:tblGrid>
      <w:tr w:rsidR="008A5901" w:rsidRPr="00C21626" w:rsidTr="00016C78">
        <w:tc>
          <w:tcPr>
            <w:tcW w:w="3960" w:type="dxa"/>
            <w:shd w:val="clear" w:color="auto" w:fill="F2F2F2"/>
          </w:tcPr>
          <w:p w:rsidR="008A5901" w:rsidRPr="00C21626" w:rsidRDefault="00D52F7C">
            <w:pPr>
              <w:pStyle w:val="SectionTitle"/>
              <w:snapToGrid w:val="0"/>
              <w:rPr>
                <w:rFonts w:asciiTheme="minorHAnsi" w:hAnsiTheme="minorHAnsi"/>
                <w:color w:val="000000"/>
              </w:rPr>
            </w:pPr>
            <w:bookmarkStart w:id="0" w:name="BM_1_"/>
            <w:bookmarkEnd w:id="0"/>
            <w:r>
              <w:rPr>
                <w:rFonts w:asciiTheme="minorHAnsi" w:hAnsiTheme="minorHAnsi"/>
                <w:color w:val="000000"/>
              </w:rPr>
              <w:t>Roles</w:t>
            </w:r>
            <w:r w:rsidR="00F32355" w:rsidRPr="00C21626">
              <w:rPr>
                <w:rFonts w:asciiTheme="minorHAnsi" w:hAnsiTheme="minorHAnsi"/>
                <w:color w:val="000000"/>
              </w:rPr>
              <w:t>:</w:t>
            </w:r>
            <w:r w:rsidR="00F32355" w:rsidRPr="00C21626">
              <w:rPr>
                <w:rFonts w:asciiTheme="minorHAnsi" w:hAnsiTheme="minorHAnsi"/>
                <w:color w:val="000000"/>
              </w:rPr>
              <w:tab/>
            </w:r>
          </w:p>
          <w:p w:rsidR="00DA3E17" w:rsidRDefault="00DA3E17">
            <w:pPr>
              <w:numPr>
                <w:ilvl w:val="0"/>
                <w:numId w:val="12"/>
              </w:numPr>
              <w:tabs>
                <w:tab w:val="left" w:pos="0"/>
              </w:tabs>
              <w:ind w:left="0" w:hanging="348"/>
              <w:rPr>
                <w:rFonts w:asciiTheme="minorHAnsi" w:hAnsiTheme="minorHAnsi" w:cs="Arial"/>
                <w:color w:val="000000"/>
                <w:szCs w:val="22"/>
              </w:rPr>
            </w:pPr>
            <w:r w:rsidRPr="00C21626">
              <w:rPr>
                <w:rFonts w:asciiTheme="minorHAnsi" w:hAnsiTheme="minorHAnsi" w:cs="Arial"/>
                <w:color w:val="000000"/>
                <w:szCs w:val="22"/>
              </w:rPr>
              <w:t>IS Manager</w:t>
            </w:r>
            <w:r w:rsidR="00A347A6">
              <w:rPr>
                <w:rFonts w:asciiTheme="minorHAnsi" w:hAnsiTheme="minorHAnsi" w:cs="Arial"/>
                <w:color w:val="000000"/>
                <w:szCs w:val="22"/>
              </w:rPr>
              <w:t>/Project Manager</w:t>
            </w:r>
          </w:p>
          <w:p w:rsidR="00757718" w:rsidRPr="00C21626" w:rsidRDefault="00757718">
            <w:pPr>
              <w:numPr>
                <w:ilvl w:val="0"/>
                <w:numId w:val="12"/>
              </w:numPr>
              <w:tabs>
                <w:tab w:val="left" w:pos="0"/>
              </w:tabs>
              <w:ind w:left="0" w:hanging="348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Production Support Supervisor</w:t>
            </w:r>
          </w:p>
          <w:p w:rsidR="008A5901" w:rsidRPr="00C21626" w:rsidRDefault="00DA3E17">
            <w:pPr>
              <w:numPr>
                <w:ilvl w:val="0"/>
                <w:numId w:val="12"/>
              </w:numPr>
              <w:tabs>
                <w:tab w:val="left" w:pos="0"/>
              </w:tabs>
              <w:ind w:left="0" w:hanging="348"/>
              <w:rPr>
                <w:rFonts w:asciiTheme="minorHAnsi" w:hAnsiTheme="minorHAnsi" w:cs="Arial"/>
                <w:color w:val="000000"/>
                <w:szCs w:val="22"/>
              </w:rPr>
            </w:pPr>
            <w:r w:rsidRPr="00C21626">
              <w:rPr>
                <w:rFonts w:asciiTheme="minorHAnsi" w:hAnsiTheme="minorHAnsi" w:cs="Arial"/>
                <w:color w:val="000000"/>
                <w:szCs w:val="22"/>
              </w:rPr>
              <w:t>Business Analyst</w:t>
            </w:r>
          </w:p>
          <w:p w:rsidR="00DA3E17" w:rsidRPr="00C21626" w:rsidRDefault="00A347A6">
            <w:pPr>
              <w:numPr>
                <w:ilvl w:val="0"/>
                <w:numId w:val="12"/>
              </w:numPr>
              <w:tabs>
                <w:tab w:val="left" w:pos="0"/>
              </w:tabs>
              <w:ind w:left="0" w:hanging="348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Technology Business Analyst/</w:t>
            </w:r>
            <w:r w:rsidR="00DA3E17" w:rsidRPr="00C21626">
              <w:rPr>
                <w:rFonts w:asciiTheme="minorHAnsi" w:hAnsiTheme="minorHAnsi" w:cs="Arial"/>
                <w:color w:val="000000"/>
                <w:szCs w:val="22"/>
              </w:rPr>
              <w:t>Product Owner</w:t>
            </w:r>
          </w:p>
          <w:p w:rsidR="00A347A6" w:rsidRDefault="00DA3E17" w:rsidP="00DA3E17">
            <w:pPr>
              <w:numPr>
                <w:ilvl w:val="0"/>
                <w:numId w:val="12"/>
              </w:numPr>
              <w:tabs>
                <w:tab w:val="left" w:pos="0"/>
              </w:tabs>
              <w:ind w:left="0" w:hanging="348"/>
              <w:rPr>
                <w:rFonts w:asciiTheme="minorHAnsi" w:hAnsiTheme="minorHAnsi" w:cs="Arial"/>
                <w:color w:val="000000"/>
                <w:szCs w:val="22"/>
              </w:rPr>
            </w:pPr>
            <w:r w:rsidRPr="00C21626">
              <w:rPr>
                <w:rFonts w:asciiTheme="minorHAnsi" w:hAnsiTheme="minorHAnsi" w:cs="Arial"/>
                <w:color w:val="000000"/>
                <w:szCs w:val="22"/>
              </w:rPr>
              <w:t>Sales/Operations Manager</w:t>
            </w:r>
          </w:p>
          <w:p w:rsidR="008A5901" w:rsidRPr="00C21626" w:rsidRDefault="00A347A6" w:rsidP="00DA3E17">
            <w:pPr>
              <w:numPr>
                <w:ilvl w:val="0"/>
                <w:numId w:val="12"/>
              </w:numPr>
              <w:tabs>
                <w:tab w:val="left" w:pos="0"/>
              </w:tabs>
              <w:ind w:left="0" w:hanging="348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Telesales Specialist</w:t>
            </w:r>
            <w:r w:rsidR="00F32355" w:rsidRPr="00C21626">
              <w:rPr>
                <w:rFonts w:asciiTheme="minorHAnsi" w:hAnsiTheme="minorHAnsi" w:cs="Arial"/>
                <w:color w:val="000000"/>
                <w:szCs w:val="22"/>
              </w:rPr>
              <w:br/>
            </w:r>
          </w:p>
          <w:p w:rsidR="008A5901" w:rsidRPr="00C21626" w:rsidRDefault="00F32355">
            <w:pPr>
              <w:pStyle w:val="SectionTitle"/>
              <w:rPr>
                <w:rFonts w:asciiTheme="minorHAnsi" w:hAnsiTheme="minorHAnsi"/>
                <w:color w:val="000000"/>
              </w:rPr>
            </w:pPr>
            <w:r w:rsidRPr="00C21626">
              <w:rPr>
                <w:rFonts w:asciiTheme="minorHAnsi" w:hAnsiTheme="minorHAnsi"/>
                <w:color w:val="000000"/>
              </w:rPr>
              <w:t>Tools/Methods:</w:t>
            </w:r>
          </w:p>
          <w:p w:rsidR="008A5901" w:rsidRPr="00C21626" w:rsidRDefault="004A3FAB">
            <w:pPr>
              <w:rPr>
                <w:rFonts w:asciiTheme="minorHAnsi" w:hAnsiTheme="minorHAnsi"/>
                <w:color w:val="000000"/>
                <w:szCs w:val="22"/>
              </w:rPr>
            </w:pPr>
            <w:proofErr w:type="spellStart"/>
            <w:r>
              <w:rPr>
                <w:rFonts w:asciiTheme="minorHAnsi" w:hAnsiTheme="minorHAnsi"/>
                <w:color w:val="000000"/>
                <w:szCs w:val="22"/>
              </w:rPr>
              <w:t>Axure</w:t>
            </w:r>
            <w:proofErr w:type="spellEnd"/>
            <w:r>
              <w:rPr>
                <w:rFonts w:asciiTheme="minorHAnsi" w:hAnsiTheme="minorHAnsi"/>
                <w:color w:val="000000"/>
                <w:szCs w:val="22"/>
              </w:rPr>
              <w:t xml:space="preserve">, </w:t>
            </w:r>
            <w:r w:rsidR="004D5F91">
              <w:rPr>
                <w:rFonts w:asciiTheme="minorHAnsi" w:hAnsiTheme="minorHAnsi"/>
                <w:color w:val="000000"/>
                <w:szCs w:val="22"/>
              </w:rPr>
              <w:t xml:space="preserve">Bootstrap, </w:t>
            </w:r>
            <w:r w:rsidR="00DA3E17" w:rsidRPr="00C21626">
              <w:rPr>
                <w:rFonts w:asciiTheme="minorHAnsi" w:hAnsiTheme="minorHAnsi"/>
                <w:color w:val="000000"/>
                <w:szCs w:val="22"/>
              </w:rPr>
              <w:t xml:space="preserve">Business Objects, CA </w:t>
            </w:r>
            <w:proofErr w:type="spellStart"/>
            <w:r w:rsidR="00DA3E17" w:rsidRPr="00C21626">
              <w:rPr>
                <w:rFonts w:asciiTheme="minorHAnsi" w:hAnsiTheme="minorHAnsi"/>
                <w:color w:val="000000"/>
                <w:szCs w:val="22"/>
              </w:rPr>
              <w:t>Unicenter</w:t>
            </w:r>
            <w:proofErr w:type="spellEnd"/>
            <w:r w:rsidR="00DA3E17" w:rsidRPr="00C21626">
              <w:rPr>
                <w:rFonts w:asciiTheme="minorHAnsi" w:hAnsiTheme="minorHAnsi"/>
                <w:color w:val="000000"/>
                <w:szCs w:val="22"/>
              </w:rPr>
              <w:t xml:space="preserve">, CSS, </w:t>
            </w:r>
            <w:r w:rsidR="004D5F91">
              <w:rPr>
                <w:rFonts w:asciiTheme="minorHAnsi" w:hAnsiTheme="minorHAnsi"/>
                <w:color w:val="000000"/>
                <w:szCs w:val="22"/>
              </w:rPr>
              <w:t xml:space="preserve">Foundation, </w:t>
            </w:r>
            <w:proofErr w:type="spellStart"/>
            <w:r w:rsidR="004D5F91">
              <w:rPr>
                <w:rFonts w:asciiTheme="minorHAnsi" w:hAnsiTheme="minorHAnsi"/>
                <w:color w:val="000000"/>
                <w:szCs w:val="22"/>
              </w:rPr>
              <w:t>Github</w:t>
            </w:r>
            <w:proofErr w:type="spellEnd"/>
            <w:r w:rsidR="004D5F91">
              <w:rPr>
                <w:rFonts w:asciiTheme="minorHAnsi" w:hAnsiTheme="minorHAnsi"/>
                <w:color w:val="000000"/>
                <w:szCs w:val="22"/>
              </w:rPr>
              <w:t xml:space="preserve">, </w:t>
            </w:r>
            <w:r w:rsidR="00DA3E17" w:rsidRPr="00C21626">
              <w:rPr>
                <w:rFonts w:asciiTheme="minorHAnsi" w:hAnsiTheme="minorHAnsi"/>
                <w:color w:val="000000"/>
                <w:szCs w:val="22"/>
              </w:rPr>
              <w:t xml:space="preserve">HP Service Desk, HTML, </w:t>
            </w:r>
            <w:r w:rsidR="004D5F91" w:rsidRPr="00C21626">
              <w:rPr>
                <w:rFonts w:asciiTheme="minorHAnsi" w:hAnsiTheme="minorHAnsi"/>
                <w:color w:val="000000"/>
                <w:szCs w:val="22"/>
              </w:rPr>
              <w:t xml:space="preserve">JIRA, </w:t>
            </w:r>
            <w:r w:rsidR="00D00A9D" w:rsidRPr="00C21626">
              <w:rPr>
                <w:rFonts w:asciiTheme="minorHAnsi" w:hAnsiTheme="minorHAnsi"/>
                <w:color w:val="000000"/>
                <w:szCs w:val="22"/>
              </w:rPr>
              <w:t xml:space="preserve">MS Access, </w:t>
            </w:r>
            <w:r w:rsidR="00F32355" w:rsidRPr="00C21626">
              <w:rPr>
                <w:rFonts w:asciiTheme="minorHAnsi" w:hAnsiTheme="minorHAnsi"/>
                <w:color w:val="000000"/>
                <w:szCs w:val="22"/>
              </w:rPr>
              <w:t xml:space="preserve">MS Office, MS Project, </w:t>
            </w:r>
            <w:r w:rsidR="00016C78">
              <w:rPr>
                <w:rFonts w:asciiTheme="minorHAnsi" w:hAnsiTheme="minorHAnsi"/>
                <w:color w:val="000000"/>
                <w:szCs w:val="22"/>
              </w:rPr>
              <w:t>MS ShareP</w:t>
            </w:r>
            <w:r w:rsidR="00D00A9D" w:rsidRPr="00C21626">
              <w:rPr>
                <w:rFonts w:asciiTheme="minorHAnsi" w:hAnsiTheme="minorHAnsi"/>
                <w:color w:val="000000"/>
                <w:szCs w:val="22"/>
              </w:rPr>
              <w:t xml:space="preserve">oint, </w:t>
            </w:r>
            <w:r w:rsidR="00F32355" w:rsidRPr="00C21626">
              <w:rPr>
                <w:rFonts w:asciiTheme="minorHAnsi" w:hAnsiTheme="minorHAnsi"/>
                <w:color w:val="000000"/>
                <w:szCs w:val="22"/>
              </w:rPr>
              <w:t>MS Visio,</w:t>
            </w:r>
            <w:r w:rsidR="00757718">
              <w:rPr>
                <w:rFonts w:asciiTheme="minorHAnsi" w:hAnsiTheme="minorHAnsi"/>
                <w:color w:val="000000"/>
                <w:szCs w:val="22"/>
              </w:rPr>
              <w:t xml:space="preserve"> </w:t>
            </w:r>
            <w:proofErr w:type="spellStart"/>
            <w:r w:rsidR="00757718">
              <w:rPr>
                <w:rFonts w:asciiTheme="minorHAnsi" w:hAnsiTheme="minorHAnsi"/>
                <w:color w:val="000000"/>
                <w:szCs w:val="22"/>
              </w:rPr>
              <w:t>Netezza</w:t>
            </w:r>
            <w:proofErr w:type="spellEnd"/>
            <w:r w:rsidR="00757718">
              <w:rPr>
                <w:rFonts w:asciiTheme="minorHAnsi" w:hAnsiTheme="minorHAnsi"/>
                <w:color w:val="000000"/>
                <w:szCs w:val="22"/>
              </w:rPr>
              <w:t xml:space="preserve">, </w:t>
            </w:r>
            <w:r w:rsidR="00DA3E17" w:rsidRPr="00C21626">
              <w:rPr>
                <w:rFonts w:asciiTheme="minorHAnsi" w:hAnsiTheme="minorHAnsi"/>
                <w:color w:val="000000"/>
                <w:szCs w:val="22"/>
              </w:rPr>
              <w:t xml:space="preserve">Oracle, </w:t>
            </w:r>
            <w:r w:rsidR="00757718">
              <w:rPr>
                <w:rFonts w:asciiTheme="minorHAnsi" w:hAnsiTheme="minorHAnsi"/>
                <w:color w:val="000000"/>
                <w:szCs w:val="22"/>
              </w:rPr>
              <w:t xml:space="preserve">Service Now, </w:t>
            </w:r>
            <w:r w:rsidR="00DA3E17" w:rsidRPr="00C21626">
              <w:rPr>
                <w:rFonts w:asciiTheme="minorHAnsi" w:hAnsiTheme="minorHAnsi"/>
                <w:color w:val="000000"/>
                <w:szCs w:val="22"/>
              </w:rPr>
              <w:t>SQL</w:t>
            </w:r>
            <w:r w:rsidR="00D00A9D" w:rsidRPr="00C21626">
              <w:rPr>
                <w:rFonts w:asciiTheme="minorHAnsi" w:hAnsiTheme="minorHAnsi"/>
                <w:color w:val="000000"/>
                <w:szCs w:val="22"/>
              </w:rPr>
              <w:t>, Team Foundation Server</w:t>
            </w:r>
            <w:r w:rsidR="004D5F91">
              <w:rPr>
                <w:rFonts w:asciiTheme="minorHAnsi" w:hAnsiTheme="minorHAnsi"/>
                <w:color w:val="000000"/>
                <w:szCs w:val="22"/>
              </w:rPr>
              <w:t xml:space="preserve">, </w:t>
            </w:r>
            <w:proofErr w:type="spellStart"/>
            <w:r w:rsidR="004D5F91">
              <w:rPr>
                <w:rFonts w:asciiTheme="minorHAnsi" w:hAnsiTheme="minorHAnsi"/>
                <w:color w:val="000000"/>
                <w:szCs w:val="22"/>
              </w:rPr>
              <w:t>VersionOne</w:t>
            </w:r>
            <w:proofErr w:type="spellEnd"/>
          </w:p>
          <w:p w:rsidR="00DA3E17" w:rsidRPr="00C21626" w:rsidRDefault="00DA3E17">
            <w:pPr>
              <w:rPr>
                <w:rFonts w:asciiTheme="minorHAnsi" w:hAnsiTheme="minorHAnsi"/>
                <w:color w:val="000000"/>
                <w:szCs w:val="22"/>
              </w:rPr>
            </w:pPr>
          </w:p>
          <w:p w:rsidR="008A5901" w:rsidRPr="00C21626" w:rsidRDefault="00F32355">
            <w:pPr>
              <w:pStyle w:val="SectionTitle"/>
              <w:rPr>
                <w:rFonts w:asciiTheme="minorHAnsi" w:hAnsiTheme="minorHAnsi"/>
                <w:color w:val="000000"/>
              </w:rPr>
            </w:pPr>
            <w:r w:rsidRPr="00C21626">
              <w:rPr>
                <w:rFonts w:asciiTheme="minorHAnsi" w:hAnsiTheme="minorHAnsi"/>
                <w:color w:val="000000"/>
              </w:rPr>
              <w:t>Industry Application:</w:t>
            </w:r>
          </w:p>
          <w:p w:rsidR="00D00A9D" w:rsidRPr="00C21626" w:rsidRDefault="00D00A9D">
            <w:pPr>
              <w:numPr>
                <w:ilvl w:val="0"/>
                <w:numId w:val="12"/>
              </w:numPr>
              <w:tabs>
                <w:tab w:val="left" w:pos="0"/>
              </w:tabs>
              <w:ind w:left="0" w:hanging="348"/>
              <w:rPr>
                <w:rFonts w:asciiTheme="minorHAnsi" w:hAnsiTheme="minorHAnsi" w:cs="Arial"/>
                <w:color w:val="000000"/>
                <w:szCs w:val="22"/>
              </w:rPr>
            </w:pPr>
            <w:r w:rsidRPr="00C21626">
              <w:rPr>
                <w:rFonts w:asciiTheme="minorHAnsi" w:hAnsiTheme="minorHAnsi" w:cs="Arial"/>
                <w:color w:val="000000"/>
                <w:szCs w:val="22"/>
              </w:rPr>
              <w:t>Education</w:t>
            </w:r>
          </w:p>
          <w:p w:rsidR="008A5901" w:rsidRPr="00C21626" w:rsidRDefault="00F32355">
            <w:pPr>
              <w:numPr>
                <w:ilvl w:val="0"/>
                <w:numId w:val="12"/>
              </w:numPr>
              <w:tabs>
                <w:tab w:val="left" w:pos="0"/>
              </w:tabs>
              <w:ind w:left="0" w:hanging="348"/>
              <w:rPr>
                <w:rFonts w:asciiTheme="minorHAnsi" w:hAnsiTheme="minorHAnsi" w:cs="Arial"/>
                <w:color w:val="000000"/>
                <w:szCs w:val="22"/>
              </w:rPr>
            </w:pPr>
            <w:r w:rsidRPr="00C21626">
              <w:rPr>
                <w:rFonts w:asciiTheme="minorHAnsi" w:hAnsiTheme="minorHAnsi" w:cs="Arial"/>
                <w:color w:val="000000"/>
                <w:szCs w:val="22"/>
              </w:rPr>
              <w:t>Insurance (</w:t>
            </w:r>
            <w:r w:rsidR="00D00A9D" w:rsidRPr="00C21626">
              <w:rPr>
                <w:rFonts w:asciiTheme="minorHAnsi" w:hAnsiTheme="minorHAnsi" w:cs="Arial"/>
                <w:color w:val="000000"/>
                <w:szCs w:val="22"/>
              </w:rPr>
              <w:t>Health</w:t>
            </w:r>
            <w:r w:rsidR="00762AE8">
              <w:rPr>
                <w:rFonts w:asciiTheme="minorHAnsi" w:hAnsiTheme="minorHAnsi" w:cs="Arial"/>
                <w:color w:val="000000"/>
                <w:szCs w:val="22"/>
              </w:rPr>
              <w:t>/Life</w:t>
            </w:r>
            <w:r w:rsidRPr="00C21626">
              <w:rPr>
                <w:rFonts w:asciiTheme="minorHAnsi" w:hAnsiTheme="minorHAnsi" w:cs="Arial"/>
                <w:color w:val="000000"/>
                <w:szCs w:val="22"/>
              </w:rPr>
              <w:t>)</w:t>
            </w:r>
          </w:p>
          <w:p w:rsidR="008A5901" w:rsidRPr="00C21626" w:rsidRDefault="008A5901">
            <w:pPr>
              <w:pStyle w:val="University"/>
              <w:keepNext/>
              <w:ind w:left="-108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8A5901" w:rsidRPr="00C21626" w:rsidRDefault="00F32355">
            <w:pPr>
              <w:pStyle w:val="SectionTitle"/>
              <w:rPr>
                <w:rFonts w:asciiTheme="minorHAnsi" w:hAnsiTheme="minorHAnsi"/>
                <w:color w:val="000000"/>
              </w:rPr>
            </w:pPr>
            <w:r w:rsidRPr="00C21626">
              <w:rPr>
                <w:rFonts w:asciiTheme="minorHAnsi" w:hAnsiTheme="minorHAnsi"/>
                <w:color w:val="000000"/>
              </w:rPr>
              <w:t>Education:</w:t>
            </w:r>
          </w:p>
          <w:p w:rsidR="00D00A9D" w:rsidRPr="00C21626" w:rsidRDefault="00D00A9D" w:rsidP="00D00A9D">
            <w:pPr>
              <w:numPr>
                <w:ilvl w:val="0"/>
                <w:numId w:val="12"/>
              </w:numPr>
              <w:tabs>
                <w:tab w:val="left" w:pos="0"/>
              </w:tabs>
              <w:ind w:left="0" w:hanging="348"/>
              <w:rPr>
                <w:rFonts w:asciiTheme="minorHAnsi" w:hAnsiTheme="minorHAnsi" w:cs="Arial"/>
                <w:color w:val="000000"/>
                <w:szCs w:val="22"/>
              </w:rPr>
            </w:pPr>
            <w:r w:rsidRPr="00C21626">
              <w:rPr>
                <w:rFonts w:asciiTheme="minorHAnsi" w:hAnsiTheme="minorHAnsi" w:cs="Arial"/>
                <w:color w:val="000000"/>
                <w:szCs w:val="22"/>
              </w:rPr>
              <w:t xml:space="preserve">Cardinal </w:t>
            </w:r>
            <w:proofErr w:type="spellStart"/>
            <w:r w:rsidRPr="00C21626">
              <w:rPr>
                <w:rFonts w:asciiTheme="minorHAnsi" w:hAnsiTheme="minorHAnsi" w:cs="Arial"/>
                <w:color w:val="000000"/>
                <w:szCs w:val="22"/>
              </w:rPr>
              <w:t>Stritch</w:t>
            </w:r>
            <w:proofErr w:type="spellEnd"/>
            <w:r w:rsidRPr="00C21626">
              <w:rPr>
                <w:rFonts w:asciiTheme="minorHAnsi" w:hAnsiTheme="minorHAnsi" w:cs="Arial"/>
                <w:color w:val="000000"/>
                <w:szCs w:val="22"/>
              </w:rPr>
              <w:t xml:space="preserve"> University</w:t>
            </w:r>
          </w:p>
          <w:p w:rsidR="008A5901" w:rsidRPr="00C21626" w:rsidRDefault="00F32355">
            <w:pPr>
              <w:rPr>
                <w:rFonts w:asciiTheme="minorHAnsi" w:hAnsiTheme="minorHAnsi"/>
                <w:color w:val="000000"/>
                <w:szCs w:val="22"/>
              </w:rPr>
            </w:pPr>
            <w:r w:rsidRPr="00C21626">
              <w:rPr>
                <w:rFonts w:asciiTheme="minorHAnsi" w:hAnsiTheme="minorHAnsi"/>
                <w:iCs/>
                <w:color w:val="000000"/>
                <w:szCs w:val="22"/>
              </w:rPr>
              <w:t xml:space="preserve">BS, </w:t>
            </w:r>
            <w:r w:rsidR="00D00A9D" w:rsidRPr="00C21626">
              <w:rPr>
                <w:rFonts w:asciiTheme="minorHAnsi" w:hAnsiTheme="minorHAnsi"/>
                <w:iCs/>
                <w:color w:val="000000"/>
                <w:szCs w:val="22"/>
              </w:rPr>
              <w:t>Business Management</w:t>
            </w:r>
            <w:r w:rsidRPr="00C21626">
              <w:rPr>
                <w:rFonts w:asciiTheme="minorHAnsi" w:hAnsiTheme="minorHAnsi"/>
                <w:iCs/>
                <w:color w:val="000000"/>
                <w:szCs w:val="22"/>
              </w:rPr>
              <w:t xml:space="preserve"> -</w:t>
            </w:r>
            <w:r w:rsidR="00D00A9D" w:rsidRPr="00C21626">
              <w:rPr>
                <w:rFonts w:asciiTheme="minorHAnsi" w:hAnsiTheme="minorHAnsi"/>
                <w:iCs/>
                <w:color w:val="000000"/>
                <w:szCs w:val="22"/>
              </w:rPr>
              <w:t xml:space="preserve"> 2011</w:t>
            </w:r>
            <w:r w:rsidRPr="00C21626">
              <w:rPr>
                <w:rFonts w:asciiTheme="minorHAnsi" w:hAnsiTheme="minorHAnsi"/>
                <w:color w:val="000000"/>
                <w:szCs w:val="22"/>
              </w:rPr>
              <w:tab/>
              <w:t xml:space="preserve">           </w:t>
            </w:r>
            <w:r w:rsidRPr="00C21626">
              <w:rPr>
                <w:rFonts w:asciiTheme="minorHAnsi" w:hAnsiTheme="minorHAnsi"/>
                <w:color w:val="000000"/>
                <w:szCs w:val="22"/>
              </w:rPr>
              <w:tab/>
            </w:r>
            <w:r w:rsidRPr="00C21626">
              <w:rPr>
                <w:rFonts w:asciiTheme="minorHAnsi" w:hAnsiTheme="minorHAnsi"/>
                <w:color w:val="000000"/>
                <w:szCs w:val="22"/>
              </w:rPr>
              <w:tab/>
            </w:r>
            <w:r w:rsidRPr="00C21626">
              <w:rPr>
                <w:rFonts w:asciiTheme="minorHAnsi" w:hAnsiTheme="minorHAnsi"/>
                <w:color w:val="000000"/>
                <w:szCs w:val="22"/>
              </w:rPr>
              <w:tab/>
            </w:r>
            <w:r w:rsidRPr="00C21626">
              <w:rPr>
                <w:rFonts w:asciiTheme="minorHAnsi" w:hAnsiTheme="minorHAnsi"/>
                <w:color w:val="000000"/>
                <w:szCs w:val="22"/>
              </w:rPr>
              <w:tab/>
              <w:t xml:space="preserve">                </w:t>
            </w:r>
          </w:p>
          <w:p w:rsidR="008A5901" w:rsidRPr="00C21626" w:rsidRDefault="00F32355">
            <w:pPr>
              <w:pStyle w:val="SectionTitle"/>
              <w:rPr>
                <w:rFonts w:asciiTheme="minorHAnsi" w:hAnsiTheme="minorHAnsi"/>
                <w:color w:val="000000"/>
              </w:rPr>
            </w:pPr>
            <w:r w:rsidRPr="00C21626">
              <w:rPr>
                <w:rFonts w:asciiTheme="minorHAnsi" w:hAnsiTheme="minorHAnsi"/>
                <w:color w:val="000000"/>
              </w:rPr>
              <w:t>Additional Training:</w:t>
            </w:r>
          </w:p>
          <w:p w:rsidR="008A5901" w:rsidRPr="00C21626" w:rsidRDefault="00F32355">
            <w:pPr>
              <w:numPr>
                <w:ilvl w:val="0"/>
                <w:numId w:val="12"/>
              </w:numPr>
              <w:tabs>
                <w:tab w:val="left" w:pos="0"/>
              </w:tabs>
              <w:ind w:left="0" w:hanging="348"/>
              <w:rPr>
                <w:rFonts w:asciiTheme="minorHAnsi" w:hAnsiTheme="minorHAnsi" w:cs="Arial"/>
                <w:color w:val="000000"/>
                <w:szCs w:val="22"/>
              </w:rPr>
            </w:pPr>
            <w:r w:rsidRPr="00C21626">
              <w:rPr>
                <w:rFonts w:asciiTheme="minorHAnsi" w:hAnsiTheme="minorHAnsi" w:cs="Arial"/>
                <w:color w:val="000000"/>
                <w:szCs w:val="22"/>
              </w:rPr>
              <w:t>Certified SCRUM Master</w:t>
            </w:r>
            <w:r w:rsidR="00D00A9D" w:rsidRPr="00C21626">
              <w:rPr>
                <w:rFonts w:asciiTheme="minorHAnsi" w:hAnsiTheme="minorHAnsi" w:cs="Arial"/>
                <w:color w:val="000000"/>
                <w:szCs w:val="22"/>
              </w:rPr>
              <w:t xml:space="preserve"> - 2014</w:t>
            </w:r>
          </w:p>
          <w:p w:rsidR="008A5901" w:rsidRPr="00C21626" w:rsidRDefault="008A5901">
            <w:pPr>
              <w:rPr>
                <w:rFonts w:asciiTheme="minorHAnsi" w:hAnsiTheme="minorHAnsi" w:cs="Arial"/>
                <w:color w:val="000000"/>
                <w:szCs w:val="22"/>
              </w:rPr>
            </w:pPr>
          </w:p>
          <w:p w:rsidR="008A5901" w:rsidRPr="00C21626" w:rsidRDefault="008A5901">
            <w:pPr>
              <w:spacing w:line="240" w:lineRule="exact"/>
              <w:rPr>
                <w:rFonts w:asciiTheme="minorHAnsi" w:hAnsiTheme="minorHAnsi" w:cs="Arial"/>
                <w:bCs/>
                <w:iCs/>
                <w:color w:val="000000"/>
                <w:szCs w:val="22"/>
              </w:rPr>
            </w:pPr>
          </w:p>
        </w:tc>
        <w:tc>
          <w:tcPr>
            <w:tcW w:w="6750" w:type="dxa"/>
            <w:shd w:val="clear" w:color="auto" w:fill="F2F2F2"/>
          </w:tcPr>
          <w:p w:rsidR="008A5901" w:rsidRPr="00C21626" w:rsidRDefault="00F32355">
            <w:pPr>
              <w:pStyle w:val="SectionTitle"/>
              <w:snapToGrid w:val="0"/>
              <w:rPr>
                <w:rFonts w:asciiTheme="minorHAnsi" w:hAnsiTheme="minorHAnsi"/>
              </w:rPr>
            </w:pPr>
            <w:r w:rsidRPr="00C21626">
              <w:rPr>
                <w:rFonts w:asciiTheme="minorHAnsi" w:hAnsiTheme="minorHAnsi"/>
              </w:rPr>
              <w:t>Experience Summary</w:t>
            </w:r>
          </w:p>
          <w:p w:rsidR="008A5901" w:rsidRPr="00C21626" w:rsidRDefault="00C21626">
            <w:pPr>
              <w:autoSpaceDE w:val="0"/>
              <w:jc w:val="both"/>
              <w:rPr>
                <w:rFonts w:asciiTheme="minorHAnsi" w:hAnsiTheme="minorHAnsi" w:cs="Arial"/>
                <w:color w:val="000000"/>
                <w:szCs w:val="22"/>
              </w:rPr>
            </w:pPr>
            <w:r w:rsidRPr="00C21626">
              <w:rPr>
                <w:rFonts w:asciiTheme="minorHAnsi" w:hAnsiTheme="minorHAnsi"/>
                <w:szCs w:val="22"/>
              </w:rPr>
              <w:t>Jake</w:t>
            </w:r>
            <w:r>
              <w:rPr>
                <w:rFonts w:asciiTheme="minorHAnsi" w:hAnsiTheme="minorHAnsi"/>
                <w:szCs w:val="22"/>
              </w:rPr>
              <w:t xml:space="preserve"> </w:t>
            </w:r>
            <w:r w:rsidR="00D52F7C">
              <w:rPr>
                <w:rFonts w:asciiTheme="minorHAnsi" w:hAnsiTheme="minorHAnsi"/>
                <w:szCs w:val="22"/>
              </w:rPr>
              <w:t xml:space="preserve">is a certified SCRUM Master through SCUM Alliance with </w:t>
            </w:r>
            <w:r>
              <w:rPr>
                <w:rFonts w:asciiTheme="minorHAnsi" w:hAnsiTheme="minorHAnsi"/>
                <w:szCs w:val="22"/>
              </w:rPr>
              <w:t xml:space="preserve">over 10 years of people, project and requirements management experience </w:t>
            </w:r>
            <w:r w:rsidR="000A06FE">
              <w:rPr>
                <w:rFonts w:asciiTheme="minorHAnsi" w:hAnsiTheme="minorHAnsi"/>
                <w:szCs w:val="22"/>
              </w:rPr>
              <w:t xml:space="preserve">working with </w:t>
            </w:r>
            <w:r>
              <w:rPr>
                <w:rFonts w:asciiTheme="minorHAnsi" w:hAnsiTheme="minorHAnsi"/>
                <w:szCs w:val="22"/>
              </w:rPr>
              <w:t xml:space="preserve">mid-size to </w:t>
            </w:r>
            <w:r w:rsidR="00F32355" w:rsidRPr="00C21626">
              <w:rPr>
                <w:rFonts w:asciiTheme="minorHAnsi" w:hAnsiTheme="minorHAnsi" w:cs="Arial"/>
                <w:color w:val="000000"/>
                <w:szCs w:val="22"/>
              </w:rPr>
              <w:t xml:space="preserve">Fortune </w:t>
            </w:r>
            <w:r>
              <w:rPr>
                <w:rFonts w:asciiTheme="minorHAnsi" w:hAnsiTheme="minorHAnsi" w:cs="Arial"/>
                <w:color w:val="000000"/>
                <w:szCs w:val="22"/>
              </w:rPr>
              <w:t>1</w:t>
            </w:r>
            <w:r w:rsidR="007E3031">
              <w:rPr>
                <w:rFonts w:asciiTheme="minorHAnsi" w:hAnsiTheme="minorHAnsi" w:cs="Arial"/>
                <w:color w:val="000000"/>
                <w:szCs w:val="22"/>
              </w:rPr>
              <w:t>00 companies</w:t>
            </w:r>
            <w:r w:rsidR="009F2FF4">
              <w:rPr>
                <w:rFonts w:asciiTheme="minorHAnsi" w:hAnsiTheme="minorHAnsi" w:cs="Arial"/>
                <w:color w:val="000000"/>
                <w:szCs w:val="22"/>
              </w:rPr>
              <w:t xml:space="preserve"> and a variety of teams including co-locate</w:t>
            </w:r>
            <w:r w:rsidR="00CF0E13">
              <w:rPr>
                <w:rFonts w:asciiTheme="minorHAnsi" w:hAnsiTheme="minorHAnsi" w:cs="Arial"/>
                <w:color w:val="000000"/>
                <w:szCs w:val="22"/>
              </w:rPr>
              <w:t>d teams and distributed teams with</w:t>
            </w:r>
            <w:r w:rsidR="009F2FF4">
              <w:rPr>
                <w:rFonts w:asciiTheme="minorHAnsi" w:hAnsiTheme="minorHAnsi" w:cs="Arial"/>
                <w:color w:val="000000"/>
                <w:szCs w:val="22"/>
              </w:rPr>
              <w:t xml:space="preserve"> on-shore, near-shore, and off-shore</w:t>
            </w:r>
            <w:r w:rsidR="00CF0E13">
              <w:rPr>
                <w:rFonts w:asciiTheme="minorHAnsi" w:hAnsiTheme="minorHAnsi" w:cs="Arial"/>
                <w:color w:val="000000"/>
                <w:szCs w:val="22"/>
              </w:rPr>
              <w:t xml:space="preserve"> developers and stakeholders</w:t>
            </w:r>
            <w:r w:rsidR="007E3031">
              <w:rPr>
                <w:rFonts w:asciiTheme="minorHAnsi" w:hAnsiTheme="minorHAnsi" w:cs="Arial"/>
                <w:color w:val="000000"/>
                <w:szCs w:val="22"/>
              </w:rPr>
              <w:t xml:space="preserve">. </w:t>
            </w:r>
            <w:r w:rsidR="006D491A">
              <w:rPr>
                <w:rFonts w:asciiTheme="minorHAnsi" w:hAnsiTheme="minorHAnsi" w:cs="Arial"/>
                <w:color w:val="000000"/>
                <w:szCs w:val="22"/>
              </w:rPr>
              <w:t xml:space="preserve">As a project manager and business analyst he has worked closely with his teams to ensure that scope, budget, and requirements are clear </w:t>
            </w:r>
            <w:r w:rsidR="007E3031">
              <w:rPr>
                <w:rFonts w:asciiTheme="minorHAnsi" w:hAnsiTheme="minorHAnsi" w:cs="Arial"/>
                <w:color w:val="000000"/>
                <w:szCs w:val="22"/>
              </w:rPr>
              <w:t>and that</w:t>
            </w:r>
            <w:r w:rsidR="006D491A">
              <w:rPr>
                <w:rFonts w:asciiTheme="minorHAnsi" w:hAnsiTheme="minorHAnsi" w:cs="Arial"/>
                <w:color w:val="000000"/>
                <w:szCs w:val="22"/>
              </w:rPr>
              <w:t xml:space="preserve"> projects are delivered on time and on budget. As a manager he has worked closely with associates to establish clear goals and ensure timely follow through on objectives.</w:t>
            </w:r>
            <w:r w:rsidR="007E3031">
              <w:rPr>
                <w:rFonts w:asciiTheme="minorHAnsi" w:hAnsiTheme="minorHAnsi" w:cs="Arial"/>
                <w:color w:val="000000"/>
                <w:szCs w:val="22"/>
              </w:rPr>
              <w:t xml:space="preserve"> </w:t>
            </w:r>
          </w:p>
          <w:p w:rsidR="008A5901" w:rsidRPr="00C21626" w:rsidRDefault="008A5901">
            <w:pPr>
              <w:autoSpaceDE w:val="0"/>
              <w:jc w:val="both"/>
              <w:rPr>
                <w:rFonts w:asciiTheme="minorHAnsi" w:hAnsiTheme="minorHAnsi" w:cs="Arial"/>
                <w:color w:val="000000"/>
                <w:szCs w:val="22"/>
              </w:rPr>
            </w:pPr>
          </w:p>
          <w:p w:rsidR="008A5901" w:rsidRPr="00C21626" w:rsidRDefault="000A06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Jake’s</w:t>
            </w:r>
            <w:r w:rsidR="00F32355" w:rsidRPr="00C21626">
              <w:rPr>
                <w:rFonts w:asciiTheme="minorHAnsi" w:hAnsiTheme="minorHAnsi" w:cs="Arial"/>
                <w:color w:val="000000"/>
                <w:szCs w:val="22"/>
              </w:rPr>
              <w:t xml:space="preserve"> expertise </w:t>
            </w:r>
            <w:r w:rsidR="00676178">
              <w:rPr>
                <w:rFonts w:asciiTheme="minorHAnsi" w:hAnsiTheme="minorHAnsi" w:cs="Arial"/>
                <w:color w:val="000000"/>
                <w:szCs w:val="22"/>
              </w:rPr>
              <w:t xml:space="preserve">is </w:t>
            </w:r>
            <w:r w:rsidR="00F32355" w:rsidRPr="00C21626">
              <w:rPr>
                <w:rFonts w:asciiTheme="minorHAnsi" w:hAnsiTheme="minorHAnsi" w:cs="Arial"/>
                <w:color w:val="000000"/>
                <w:szCs w:val="22"/>
              </w:rPr>
              <w:t xml:space="preserve">in managing </w:t>
            </w:r>
            <w:r w:rsidR="006D491A">
              <w:rPr>
                <w:rFonts w:asciiTheme="minorHAnsi" w:hAnsiTheme="minorHAnsi" w:cs="Arial"/>
                <w:color w:val="000000"/>
                <w:szCs w:val="22"/>
              </w:rPr>
              <w:t>multiple projects of varying sizes, scopes, and budgets</w:t>
            </w:r>
            <w:r w:rsidR="00D52F7C">
              <w:rPr>
                <w:rFonts w:asciiTheme="minorHAnsi" w:hAnsiTheme="minorHAnsi" w:cs="Arial"/>
                <w:color w:val="000000"/>
                <w:szCs w:val="22"/>
              </w:rPr>
              <w:t xml:space="preserve">. His </w:t>
            </w:r>
            <w:r w:rsidR="00F32355" w:rsidRPr="00C21626">
              <w:rPr>
                <w:rFonts w:asciiTheme="minorHAnsi" w:hAnsiTheme="minorHAnsi" w:cs="Arial"/>
                <w:color w:val="000000"/>
                <w:szCs w:val="22"/>
              </w:rPr>
              <w:t>excellent communication</w:t>
            </w:r>
            <w:r w:rsidR="00D52F7C">
              <w:rPr>
                <w:rFonts w:asciiTheme="minorHAnsi" w:hAnsiTheme="minorHAnsi" w:cs="Arial"/>
                <w:color w:val="000000"/>
                <w:szCs w:val="22"/>
              </w:rPr>
              <w:t xml:space="preserve"> skills</w:t>
            </w:r>
            <w:r w:rsidR="006D491A">
              <w:rPr>
                <w:rFonts w:asciiTheme="minorHAnsi" w:hAnsiTheme="minorHAnsi" w:cs="Arial"/>
                <w:color w:val="000000"/>
                <w:szCs w:val="22"/>
              </w:rPr>
              <w:t xml:space="preserve"> and </w:t>
            </w:r>
            <w:r w:rsidR="00F32355" w:rsidRPr="00C21626">
              <w:rPr>
                <w:rFonts w:asciiTheme="minorHAnsi" w:hAnsiTheme="minorHAnsi" w:cs="Arial"/>
                <w:color w:val="000000"/>
                <w:szCs w:val="22"/>
              </w:rPr>
              <w:t>leadersh</w:t>
            </w:r>
            <w:r w:rsidR="00980A97">
              <w:rPr>
                <w:rFonts w:asciiTheme="minorHAnsi" w:hAnsiTheme="minorHAnsi" w:cs="Arial"/>
                <w:color w:val="000000"/>
                <w:szCs w:val="22"/>
              </w:rPr>
              <w:t>ip</w:t>
            </w:r>
            <w:r w:rsidR="00D52F7C">
              <w:rPr>
                <w:rFonts w:asciiTheme="minorHAnsi" w:hAnsiTheme="minorHAnsi" w:cs="Arial"/>
                <w:color w:val="000000"/>
                <w:szCs w:val="22"/>
              </w:rPr>
              <w:t xml:space="preserve"> experience </w:t>
            </w:r>
            <w:r w:rsidR="00980A97">
              <w:rPr>
                <w:rFonts w:asciiTheme="minorHAnsi" w:hAnsiTheme="minorHAnsi" w:cs="Arial"/>
                <w:color w:val="000000"/>
                <w:szCs w:val="22"/>
              </w:rPr>
              <w:t xml:space="preserve">combined with </w:t>
            </w:r>
            <w:r w:rsidR="00D52F7C">
              <w:rPr>
                <w:rFonts w:asciiTheme="minorHAnsi" w:hAnsiTheme="minorHAnsi" w:cs="Arial"/>
                <w:color w:val="000000"/>
                <w:szCs w:val="22"/>
              </w:rPr>
              <w:t xml:space="preserve">his background </w:t>
            </w:r>
            <w:r w:rsidR="00F32355" w:rsidRPr="00C21626">
              <w:rPr>
                <w:rFonts w:asciiTheme="minorHAnsi" w:hAnsiTheme="minorHAnsi" w:cs="Arial"/>
                <w:color w:val="000000"/>
                <w:szCs w:val="22"/>
              </w:rPr>
              <w:t xml:space="preserve">in </w:t>
            </w:r>
            <w:r w:rsidR="00980A97">
              <w:rPr>
                <w:rFonts w:asciiTheme="minorHAnsi" w:hAnsiTheme="minorHAnsi" w:cs="Arial"/>
                <w:color w:val="000000"/>
                <w:szCs w:val="22"/>
              </w:rPr>
              <w:t xml:space="preserve">operations and IT </w:t>
            </w:r>
            <w:r w:rsidR="00F32355" w:rsidRPr="00C21626">
              <w:rPr>
                <w:rFonts w:asciiTheme="minorHAnsi" w:hAnsiTheme="minorHAnsi" w:cs="Arial"/>
                <w:color w:val="000000"/>
                <w:szCs w:val="22"/>
              </w:rPr>
              <w:t xml:space="preserve">will prove to be a great match for your </w:t>
            </w:r>
            <w:r>
              <w:rPr>
                <w:rFonts w:asciiTheme="minorHAnsi" w:hAnsiTheme="minorHAnsi" w:cs="Arial"/>
                <w:color w:val="000000"/>
                <w:szCs w:val="22"/>
              </w:rPr>
              <w:t>organization.</w:t>
            </w:r>
          </w:p>
          <w:p w:rsidR="008A5901" w:rsidRPr="00C21626" w:rsidRDefault="008A5901">
            <w:pPr>
              <w:pStyle w:val="BodyText"/>
              <w:spacing w:after="0" w:line="240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8A5901" w:rsidRPr="00C21626" w:rsidRDefault="00F32355">
            <w:pPr>
              <w:pStyle w:val="SectionTitle"/>
              <w:rPr>
                <w:rFonts w:asciiTheme="minorHAnsi" w:hAnsiTheme="minorHAnsi"/>
              </w:rPr>
            </w:pPr>
            <w:r w:rsidRPr="00C21626">
              <w:rPr>
                <w:rFonts w:asciiTheme="minorHAnsi" w:hAnsiTheme="minorHAnsi"/>
              </w:rPr>
              <w:t>Skills Inventory</w:t>
            </w:r>
          </w:p>
          <w:p w:rsidR="008A5901" w:rsidRPr="00C21626" w:rsidRDefault="008A5901">
            <w:pPr>
              <w:rPr>
                <w:rFonts w:asciiTheme="minorHAnsi" w:hAnsiTheme="minorHAnsi"/>
                <w:szCs w:val="22"/>
              </w:rPr>
            </w:pPr>
          </w:p>
          <w:p w:rsidR="008A5901" w:rsidRPr="00C21626" w:rsidRDefault="00F32355">
            <w:pPr>
              <w:pStyle w:val="SkillsList"/>
              <w:numPr>
                <w:ilvl w:val="0"/>
                <w:numId w:val="11"/>
              </w:numPr>
              <w:spacing w:before="0" w:after="0"/>
              <w:rPr>
                <w:rFonts w:asciiTheme="minorHAnsi" w:eastAsia="SimSun" w:hAnsiTheme="minorHAnsi" w:cs="Arial"/>
                <w:i w:val="0"/>
                <w:sz w:val="22"/>
                <w:szCs w:val="22"/>
              </w:rPr>
            </w:pPr>
            <w:r w:rsidRPr="00C21626">
              <w:rPr>
                <w:rFonts w:asciiTheme="minorHAnsi" w:eastAsia="SimSun" w:hAnsiTheme="minorHAnsi" w:cs="Arial"/>
                <w:i w:val="0"/>
                <w:sz w:val="22"/>
                <w:szCs w:val="22"/>
              </w:rPr>
              <w:t>New Product Rollouts</w:t>
            </w:r>
          </w:p>
          <w:p w:rsidR="008A5901" w:rsidRPr="00C21626" w:rsidRDefault="00F32355">
            <w:pPr>
              <w:pStyle w:val="SkillsList"/>
              <w:numPr>
                <w:ilvl w:val="0"/>
                <w:numId w:val="11"/>
              </w:numPr>
              <w:spacing w:before="0" w:after="0"/>
              <w:rPr>
                <w:rFonts w:asciiTheme="minorHAnsi" w:hAnsiTheme="minorHAnsi" w:cs="Arial"/>
                <w:i w:val="0"/>
                <w:sz w:val="22"/>
                <w:szCs w:val="22"/>
              </w:rPr>
            </w:pPr>
            <w:r w:rsidRPr="00C21626">
              <w:rPr>
                <w:rFonts w:asciiTheme="minorHAnsi" w:hAnsiTheme="minorHAnsi" w:cs="Arial"/>
                <w:i w:val="0"/>
                <w:sz w:val="22"/>
                <w:szCs w:val="22"/>
              </w:rPr>
              <w:t xml:space="preserve">Agile SCRUM/ </w:t>
            </w:r>
            <w:proofErr w:type="spellStart"/>
            <w:r w:rsidR="005A61ED">
              <w:rPr>
                <w:rFonts w:asciiTheme="minorHAnsi" w:hAnsiTheme="minorHAnsi" w:cs="Arial"/>
                <w:i w:val="0"/>
                <w:sz w:val="22"/>
                <w:szCs w:val="22"/>
              </w:rPr>
              <w:t>Kanban</w:t>
            </w:r>
            <w:proofErr w:type="spellEnd"/>
            <w:r w:rsidR="005A61ED">
              <w:rPr>
                <w:rFonts w:asciiTheme="minorHAnsi" w:hAnsiTheme="minorHAnsi" w:cs="Arial"/>
                <w:i w:val="0"/>
                <w:sz w:val="22"/>
                <w:szCs w:val="22"/>
              </w:rPr>
              <w:t>/XP/</w:t>
            </w:r>
            <w:r w:rsidRPr="00C21626">
              <w:rPr>
                <w:rFonts w:asciiTheme="minorHAnsi" w:hAnsiTheme="minorHAnsi" w:cs="Arial"/>
                <w:i w:val="0"/>
                <w:sz w:val="22"/>
                <w:szCs w:val="22"/>
              </w:rPr>
              <w:t>SDLC</w:t>
            </w:r>
          </w:p>
          <w:p w:rsidR="008A5901" w:rsidRDefault="00C21626">
            <w:pPr>
              <w:pStyle w:val="SkillsList"/>
              <w:numPr>
                <w:ilvl w:val="0"/>
                <w:numId w:val="11"/>
              </w:numPr>
              <w:spacing w:before="0" w:after="0"/>
              <w:rPr>
                <w:rFonts w:asciiTheme="minorHAnsi" w:eastAsia="SimSun" w:hAnsiTheme="minorHAnsi" w:cs="Arial"/>
                <w:i w:val="0"/>
                <w:sz w:val="22"/>
                <w:szCs w:val="22"/>
              </w:rPr>
            </w:pPr>
            <w:r>
              <w:rPr>
                <w:rFonts w:asciiTheme="minorHAnsi" w:eastAsia="SimSun" w:hAnsiTheme="minorHAnsi" w:cs="Arial"/>
                <w:i w:val="0"/>
                <w:sz w:val="22"/>
                <w:szCs w:val="22"/>
              </w:rPr>
              <w:t>Project Management</w:t>
            </w:r>
          </w:p>
          <w:p w:rsidR="00C21626" w:rsidRDefault="00C21626">
            <w:pPr>
              <w:pStyle w:val="SkillsList"/>
              <w:numPr>
                <w:ilvl w:val="0"/>
                <w:numId w:val="11"/>
              </w:numPr>
              <w:spacing w:before="0" w:after="0"/>
              <w:rPr>
                <w:rFonts w:asciiTheme="minorHAnsi" w:eastAsia="SimSun" w:hAnsiTheme="minorHAnsi" w:cs="Arial"/>
                <w:i w:val="0"/>
                <w:sz w:val="22"/>
                <w:szCs w:val="22"/>
              </w:rPr>
            </w:pPr>
            <w:r>
              <w:rPr>
                <w:rFonts w:asciiTheme="minorHAnsi" w:eastAsia="SimSun" w:hAnsiTheme="minorHAnsi" w:cs="Arial"/>
                <w:i w:val="0"/>
                <w:sz w:val="22"/>
                <w:szCs w:val="22"/>
              </w:rPr>
              <w:t>Business Analysis</w:t>
            </w:r>
          </w:p>
          <w:p w:rsidR="00C21626" w:rsidRDefault="00C21626">
            <w:pPr>
              <w:pStyle w:val="SkillsList"/>
              <w:numPr>
                <w:ilvl w:val="0"/>
                <w:numId w:val="11"/>
              </w:numPr>
              <w:spacing w:before="0" w:after="0"/>
              <w:rPr>
                <w:rFonts w:asciiTheme="minorHAnsi" w:eastAsia="SimSun" w:hAnsiTheme="minorHAnsi" w:cs="Arial"/>
                <w:i w:val="0"/>
                <w:sz w:val="22"/>
                <w:szCs w:val="22"/>
              </w:rPr>
            </w:pPr>
            <w:r>
              <w:rPr>
                <w:rFonts w:asciiTheme="minorHAnsi" w:eastAsia="SimSun" w:hAnsiTheme="minorHAnsi" w:cs="Arial"/>
                <w:i w:val="0"/>
                <w:sz w:val="22"/>
                <w:szCs w:val="22"/>
              </w:rPr>
              <w:t>Data Analysis</w:t>
            </w:r>
          </w:p>
          <w:p w:rsidR="009F2FF4" w:rsidRDefault="009F2FF4">
            <w:pPr>
              <w:pStyle w:val="SkillsList"/>
              <w:numPr>
                <w:ilvl w:val="0"/>
                <w:numId w:val="11"/>
              </w:numPr>
              <w:spacing w:before="0" w:after="0"/>
              <w:rPr>
                <w:rFonts w:asciiTheme="minorHAnsi" w:eastAsia="SimSun" w:hAnsiTheme="minorHAnsi" w:cs="Arial"/>
                <w:i w:val="0"/>
                <w:sz w:val="22"/>
                <w:szCs w:val="22"/>
              </w:rPr>
            </w:pPr>
            <w:r>
              <w:rPr>
                <w:rFonts w:asciiTheme="minorHAnsi" w:eastAsia="SimSun" w:hAnsiTheme="minorHAnsi" w:cs="Arial"/>
                <w:i w:val="0"/>
                <w:sz w:val="22"/>
                <w:szCs w:val="22"/>
              </w:rPr>
              <w:t>Distributed Teams</w:t>
            </w:r>
          </w:p>
          <w:p w:rsidR="00C21626" w:rsidRPr="00C21626" w:rsidRDefault="00C21626" w:rsidP="00C21626">
            <w:pPr>
              <w:pStyle w:val="SkillsList"/>
              <w:numPr>
                <w:ilvl w:val="0"/>
                <w:numId w:val="11"/>
              </w:numPr>
              <w:spacing w:before="0" w:after="0"/>
              <w:rPr>
                <w:rFonts w:asciiTheme="minorHAnsi" w:eastAsia="SimSun" w:hAnsiTheme="minorHAnsi" w:cs="Arial"/>
                <w:i w:val="0"/>
                <w:sz w:val="22"/>
                <w:szCs w:val="22"/>
              </w:rPr>
            </w:pPr>
            <w:r w:rsidRPr="00C21626">
              <w:rPr>
                <w:rFonts w:asciiTheme="minorHAnsi" w:eastAsia="SimSun" w:hAnsiTheme="minorHAnsi" w:cs="Arial"/>
                <w:i w:val="0"/>
                <w:sz w:val="22"/>
                <w:szCs w:val="22"/>
              </w:rPr>
              <w:t>Customer Relations/Quality Service</w:t>
            </w:r>
          </w:p>
          <w:p w:rsidR="00C21626" w:rsidRPr="00C21626" w:rsidRDefault="00C21626" w:rsidP="00C21626">
            <w:pPr>
              <w:pStyle w:val="SkillsList"/>
              <w:numPr>
                <w:ilvl w:val="0"/>
                <w:numId w:val="11"/>
              </w:numPr>
              <w:spacing w:before="0" w:after="0"/>
              <w:rPr>
                <w:rFonts w:asciiTheme="minorHAnsi" w:eastAsia="SimSun" w:hAnsiTheme="minorHAnsi" w:cs="Arial"/>
                <w:i w:val="0"/>
                <w:sz w:val="22"/>
                <w:szCs w:val="22"/>
              </w:rPr>
            </w:pPr>
            <w:r w:rsidRPr="00C21626">
              <w:rPr>
                <w:rFonts w:asciiTheme="minorHAnsi" w:eastAsia="SimSun" w:hAnsiTheme="minorHAnsi" w:cs="Arial"/>
                <w:i w:val="0"/>
                <w:sz w:val="22"/>
                <w:szCs w:val="22"/>
              </w:rPr>
              <w:t>Service Delivery and Technical support</w:t>
            </w:r>
          </w:p>
          <w:p w:rsidR="00C21626" w:rsidRPr="00C21626" w:rsidRDefault="00C21626" w:rsidP="00C21626">
            <w:pPr>
              <w:pStyle w:val="SkillsList"/>
              <w:numPr>
                <w:ilvl w:val="0"/>
                <w:numId w:val="11"/>
              </w:numPr>
              <w:spacing w:before="0" w:after="0"/>
              <w:rPr>
                <w:rFonts w:asciiTheme="minorHAnsi" w:eastAsia="SimSun" w:hAnsiTheme="minorHAnsi" w:cs="Arial"/>
                <w:i w:val="0"/>
                <w:sz w:val="22"/>
                <w:szCs w:val="22"/>
              </w:rPr>
            </w:pPr>
            <w:r>
              <w:rPr>
                <w:rFonts w:asciiTheme="minorHAnsi" w:eastAsia="SimSun" w:hAnsiTheme="minorHAnsi" w:cs="Arial"/>
                <w:i w:val="0"/>
                <w:sz w:val="22"/>
                <w:szCs w:val="22"/>
              </w:rPr>
              <w:t xml:space="preserve">Service Level Agreements </w:t>
            </w:r>
          </w:p>
          <w:p w:rsidR="008A5901" w:rsidRPr="00C21626" w:rsidRDefault="00F32355" w:rsidP="00C21626">
            <w:pPr>
              <w:pStyle w:val="SkillsList"/>
              <w:numPr>
                <w:ilvl w:val="0"/>
                <w:numId w:val="11"/>
              </w:numPr>
              <w:spacing w:before="0" w:after="0"/>
              <w:rPr>
                <w:rFonts w:asciiTheme="minorHAnsi" w:eastAsia="SimSun" w:hAnsiTheme="minorHAnsi" w:cs="Arial"/>
                <w:i w:val="0"/>
                <w:sz w:val="22"/>
                <w:szCs w:val="22"/>
              </w:rPr>
            </w:pPr>
            <w:r w:rsidRPr="00C21626">
              <w:rPr>
                <w:rFonts w:asciiTheme="minorHAnsi" w:eastAsia="SimSun" w:hAnsiTheme="minorHAnsi" w:cs="Arial"/>
                <w:i w:val="0"/>
                <w:sz w:val="22"/>
                <w:szCs w:val="22"/>
              </w:rPr>
              <w:t>Vendor Management</w:t>
            </w:r>
          </w:p>
          <w:p w:rsidR="008A5901" w:rsidRPr="00C21626" w:rsidRDefault="00F32355">
            <w:pPr>
              <w:pStyle w:val="SkillsList"/>
              <w:numPr>
                <w:ilvl w:val="0"/>
                <w:numId w:val="11"/>
              </w:numPr>
              <w:spacing w:before="0" w:after="0"/>
              <w:rPr>
                <w:rFonts w:asciiTheme="minorHAnsi" w:hAnsiTheme="minorHAnsi" w:cs="Arial"/>
                <w:i w:val="0"/>
                <w:sz w:val="22"/>
                <w:szCs w:val="22"/>
              </w:rPr>
            </w:pPr>
            <w:r w:rsidRPr="00C21626">
              <w:rPr>
                <w:rFonts w:asciiTheme="minorHAnsi" w:hAnsiTheme="minorHAnsi" w:cs="Arial"/>
                <w:i w:val="0"/>
                <w:sz w:val="22"/>
                <w:szCs w:val="22"/>
              </w:rPr>
              <w:t>Organizational Development</w:t>
            </w:r>
          </w:p>
          <w:p w:rsidR="008A5901" w:rsidRDefault="000A06FE">
            <w:pPr>
              <w:pStyle w:val="SkillsList"/>
              <w:numPr>
                <w:ilvl w:val="0"/>
                <w:numId w:val="11"/>
              </w:numPr>
              <w:spacing w:before="0" w:after="0"/>
              <w:rPr>
                <w:rFonts w:asciiTheme="minorHAnsi" w:eastAsia="SimSun" w:hAnsiTheme="minorHAnsi" w:cs="Arial"/>
                <w:i w:val="0"/>
                <w:sz w:val="22"/>
                <w:szCs w:val="22"/>
              </w:rPr>
            </w:pPr>
            <w:r>
              <w:rPr>
                <w:rFonts w:asciiTheme="minorHAnsi" w:eastAsia="SimSun" w:hAnsiTheme="minorHAnsi" w:cs="Arial"/>
                <w:i w:val="0"/>
                <w:sz w:val="22"/>
                <w:szCs w:val="22"/>
              </w:rPr>
              <w:t>Open Source Technologies</w:t>
            </w:r>
          </w:p>
          <w:p w:rsidR="000A06FE" w:rsidRDefault="000A06FE">
            <w:pPr>
              <w:pStyle w:val="SkillsList"/>
              <w:numPr>
                <w:ilvl w:val="0"/>
                <w:numId w:val="11"/>
              </w:numPr>
              <w:spacing w:before="0" w:after="0"/>
              <w:rPr>
                <w:rFonts w:asciiTheme="minorHAnsi" w:eastAsia="SimSun" w:hAnsiTheme="minorHAnsi" w:cs="Arial"/>
                <w:i w:val="0"/>
                <w:sz w:val="22"/>
                <w:szCs w:val="22"/>
              </w:rPr>
            </w:pPr>
            <w:r>
              <w:rPr>
                <w:rFonts w:asciiTheme="minorHAnsi" w:eastAsia="SimSun" w:hAnsiTheme="minorHAnsi" w:cs="Arial"/>
                <w:i w:val="0"/>
                <w:sz w:val="22"/>
                <w:szCs w:val="22"/>
              </w:rPr>
              <w:t>Web &amp; Mobile Devices</w:t>
            </w:r>
          </w:p>
          <w:p w:rsidR="004D5F91" w:rsidRDefault="004D5F91">
            <w:pPr>
              <w:pStyle w:val="SkillsList"/>
              <w:numPr>
                <w:ilvl w:val="0"/>
                <w:numId w:val="11"/>
              </w:numPr>
              <w:spacing w:before="0" w:after="0"/>
              <w:rPr>
                <w:rFonts w:asciiTheme="minorHAnsi" w:eastAsia="SimSun" w:hAnsiTheme="minorHAnsi" w:cs="Arial"/>
                <w:i w:val="0"/>
                <w:sz w:val="22"/>
                <w:szCs w:val="22"/>
              </w:rPr>
            </w:pPr>
            <w:r>
              <w:rPr>
                <w:rFonts w:asciiTheme="minorHAnsi" w:eastAsia="SimSun" w:hAnsiTheme="minorHAnsi" w:cs="Arial"/>
                <w:i w:val="0"/>
                <w:sz w:val="22"/>
                <w:szCs w:val="22"/>
              </w:rPr>
              <w:t>Content Management Systems (CMS)</w:t>
            </w:r>
          </w:p>
          <w:p w:rsidR="008A5901" w:rsidRPr="00C21626" w:rsidRDefault="00F32355">
            <w:pPr>
              <w:pStyle w:val="ulul0"/>
              <w:numPr>
                <w:ilvl w:val="0"/>
                <w:numId w:val="6"/>
              </w:numPr>
              <w:rPr>
                <w:rFonts w:asciiTheme="minorHAnsi" w:hAnsiTheme="minorHAnsi"/>
                <w:sz w:val="22"/>
                <w:szCs w:val="22"/>
              </w:rPr>
            </w:pPr>
            <w:r w:rsidRPr="00C21626">
              <w:rPr>
                <w:rFonts w:asciiTheme="minorHAnsi" w:hAnsiTheme="minorHAnsi"/>
                <w:sz w:val="22"/>
                <w:szCs w:val="22"/>
              </w:rPr>
              <w:t>Client Relationship Building &amp; Management</w:t>
            </w:r>
          </w:p>
          <w:p w:rsidR="008A5901" w:rsidRPr="00C21626" w:rsidRDefault="00F32355">
            <w:pPr>
              <w:pStyle w:val="ulul0"/>
              <w:numPr>
                <w:ilvl w:val="0"/>
                <w:numId w:val="6"/>
              </w:numPr>
              <w:rPr>
                <w:rFonts w:asciiTheme="minorHAnsi" w:hAnsiTheme="minorHAnsi"/>
                <w:sz w:val="22"/>
                <w:szCs w:val="22"/>
              </w:rPr>
            </w:pPr>
            <w:r w:rsidRPr="00C21626">
              <w:rPr>
                <w:rFonts w:asciiTheme="minorHAnsi" w:hAnsiTheme="minorHAnsi"/>
                <w:sz w:val="22"/>
                <w:szCs w:val="22"/>
              </w:rPr>
              <w:t>Scope Development and Management</w:t>
            </w:r>
          </w:p>
          <w:p w:rsidR="008A5901" w:rsidRPr="00C21626" w:rsidRDefault="00F32355">
            <w:pPr>
              <w:pStyle w:val="ulul0"/>
              <w:numPr>
                <w:ilvl w:val="0"/>
                <w:numId w:val="6"/>
              </w:numPr>
              <w:rPr>
                <w:rFonts w:asciiTheme="minorHAnsi" w:hAnsiTheme="minorHAnsi"/>
                <w:sz w:val="22"/>
                <w:szCs w:val="22"/>
              </w:rPr>
            </w:pPr>
            <w:r w:rsidRPr="00C21626">
              <w:rPr>
                <w:rFonts w:asciiTheme="minorHAnsi" w:hAnsiTheme="minorHAnsi"/>
                <w:sz w:val="22"/>
                <w:szCs w:val="22"/>
              </w:rPr>
              <w:t>Management of Implementation/Deployment</w:t>
            </w:r>
          </w:p>
          <w:p w:rsidR="008A5901" w:rsidRPr="00C21626" w:rsidRDefault="00F32355">
            <w:pPr>
              <w:pStyle w:val="ulul0"/>
              <w:numPr>
                <w:ilvl w:val="0"/>
                <w:numId w:val="6"/>
              </w:numPr>
              <w:rPr>
                <w:rFonts w:asciiTheme="minorHAnsi" w:hAnsiTheme="minorHAnsi"/>
                <w:sz w:val="22"/>
                <w:szCs w:val="22"/>
              </w:rPr>
            </w:pPr>
            <w:r w:rsidRPr="00C21626">
              <w:rPr>
                <w:rFonts w:asciiTheme="minorHAnsi" w:hAnsiTheme="minorHAnsi"/>
                <w:sz w:val="22"/>
                <w:szCs w:val="22"/>
              </w:rPr>
              <w:t>Risk Management &amp; Mitigation Strategies</w:t>
            </w:r>
          </w:p>
          <w:p w:rsidR="008A5901" w:rsidRPr="00C21626" w:rsidRDefault="00F32355">
            <w:pPr>
              <w:pStyle w:val="ulul0"/>
              <w:numPr>
                <w:ilvl w:val="0"/>
                <w:numId w:val="6"/>
              </w:numPr>
              <w:rPr>
                <w:rFonts w:asciiTheme="minorHAnsi" w:hAnsiTheme="minorHAnsi"/>
                <w:sz w:val="22"/>
                <w:szCs w:val="22"/>
              </w:rPr>
            </w:pPr>
            <w:r w:rsidRPr="00C21626">
              <w:rPr>
                <w:rFonts w:asciiTheme="minorHAnsi" w:hAnsiTheme="minorHAnsi"/>
                <w:sz w:val="22"/>
                <w:szCs w:val="22"/>
              </w:rPr>
              <w:t>Issue Management &amp; Action Plans</w:t>
            </w:r>
          </w:p>
          <w:p w:rsidR="008A5901" w:rsidRPr="00C21626" w:rsidRDefault="00F32355">
            <w:pPr>
              <w:pStyle w:val="ulul0"/>
              <w:numPr>
                <w:ilvl w:val="0"/>
                <w:numId w:val="6"/>
              </w:numPr>
              <w:tabs>
                <w:tab w:val="clear" w:pos="720"/>
              </w:tabs>
              <w:rPr>
                <w:rFonts w:asciiTheme="minorHAnsi" w:hAnsiTheme="minorHAnsi"/>
                <w:sz w:val="22"/>
                <w:szCs w:val="22"/>
              </w:rPr>
            </w:pPr>
            <w:r w:rsidRPr="00C21626">
              <w:rPr>
                <w:rFonts w:asciiTheme="minorHAnsi" w:hAnsiTheme="minorHAnsi"/>
                <w:sz w:val="22"/>
                <w:szCs w:val="22"/>
              </w:rPr>
              <w:t>Strategic Planning</w:t>
            </w:r>
          </w:p>
          <w:p w:rsidR="008A5901" w:rsidRPr="00C21626" w:rsidRDefault="008A5901">
            <w:pPr>
              <w:pStyle w:val="ulul0"/>
              <w:numPr>
                <w:ilvl w:val="0"/>
                <w:numId w:val="0"/>
              </w:numPr>
              <w:tabs>
                <w:tab w:val="clear" w:pos="720"/>
              </w:tabs>
              <w:ind w:left="720"/>
              <w:rPr>
                <w:rFonts w:asciiTheme="minorHAnsi" w:hAnsiTheme="minorHAnsi"/>
                <w:sz w:val="22"/>
                <w:szCs w:val="22"/>
              </w:rPr>
            </w:pPr>
          </w:p>
          <w:p w:rsidR="008A5901" w:rsidRPr="00C21626" w:rsidRDefault="008A5901">
            <w:pPr>
              <w:pStyle w:val="ulul0"/>
              <w:numPr>
                <w:ilvl w:val="0"/>
                <w:numId w:val="0"/>
              </w:numPr>
              <w:ind w:left="72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A5901" w:rsidRPr="00C21626" w:rsidRDefault="008A5901">
      <w:pPr>
        <w:pStyle w:val="SectionTitle"/>
        <w:rPr>
          <w:rFonts w:asciiTheme="minorHAnsi" w:hAnsiTheme="minorHAnsi"/>
        </w:rPr>
      </w:pPr>
    </w:p>
    <w:p w:rsidR="008A5901" w:rsidRDefault="008A5901">
      <w:pPr>
        <w:pStyle w:val="SectionTitle"/>
        <w:rPr>
          <w:rFonts w:asciiTheme="minorHAnsi" w:hAnsiTheme="minorHAnsi"/>
        </w:rPr>
      </w:pPr>
    </w:p>
    <w:p w:rsidR="00C21626" w:rsidRDefault="00C21626" w:rsidP="00C21626"/>
    <w:p w:rsidR="00C21626" w:rsidRDefault="00C21626" w:rsidP="00C21626"/>
    <w:p w:rsidR="004D5F91" w:rsidRDefault="004D5F91" w:rsidP="00C21626"/>
    <w:p w:rsidR="00237B6A" w:rsidRDefault="00237B6A" w:rsidP="00237B6A"/>
    <w:p w:rsidR="004D5F91" w:rsidRDefault="004D5F91" w:rsidP="00237B6A"/>
    <w:p w:rsidR="009F2FF4" w:rsidRPr="009F2FF4" w:rsidRDefault="009F2FF4" w:rsidP="009F2FF4"/>
    <w:p w:rsidR="008A5901" w:rsidRDefault="00F32355">
      <w:pPr>
        <w:pStyle w:val="SectionTitle"/>
        <w:rPr>
          <w:rFonts w:asciiTheme="minorHAnsi" w:hAnsiTheme="minorHAnsi"/>
        </w:rPr>
      </w:pPr>
      <w:r w:rsidRPr="00C21626">
        <w:rPr>
          <w:rFonts w:asciiTheme="minorHAnsi" w:hAnsiTheme="minorHAnsi"/>
        </w:rPr>
        <w:lastRenderedPageBreak/>
        <w:t>Chronological Summary of Experience</w:t>
      </w:r>
    </w:p>
    <w:p w:rsidR="004A3FAB" w:rsidRDefault="004A3FAB" w:rsidP="004A3FAB"/>
    <w:p w:rsidR="00360EF1" w:rsidRPr="00C21626" w:rsidRDefault="00360EF1" w:rsidP="00360EF1">
      <w:pPr>
        <w:widowControl w:val="0"/>
        <w:autoSpaceDE w:val="0"/>
        <w:jc w:val="both"/>
        <w:rPr>
          <w:rFonts w:asciiTheme="minorHAnsi" w:hAnsiTheme="minorHAnsi" w:cs="Arial"/>
          <w:b/>
          <w:szCs w:val="22"/>
        </w:rPr>
      </w:pPr>
      <w:r>
        <w:rPr>
          <w:rFonts w:asciiTheme="minorHAnsi" w:hAnsiTheme="minorHAnsi" w:cs="Arial"/>
          <w:b/>
          <w:szCs w:val="22"/>
        </w:rPr>
        <w:t>Production Support Supervisor (Agile SCRUM Certified)</w:t>
      </w:r>
    </w:p>
    <w:p w:rsidR="00360EF1" w:rsidRDefault="00360EF1" w:rsidP="00360EF1">
      <w:pPr>
        <w:widowControl w:val="0"/>
        <w:autoSpaceDE w:val="0"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Unity Healthcare</w:t>
      </w:r>
      <w:r w:rsidRPr="00C21626">
        <w:rPr>
          <w:rFonts w:asciiTheme="minorHAnsi" w:hAnsiTheme="minorHAnsi" w:cs="Arial"/>
          <w:szCs w:val="22"/>
        </w:rPr>
        <w:t xml:space="preserve">, Madison, WI, </w:t>
      </w:r>
      <w:r>
        <w:rPr>
          <w:rFonts w:asciiTheme="minorHAnsi" w:hAnsiTheme="minorHAnsi" w:cs="Arial"/>
          <w:szCs w:val="22"/>
        </w:rPr>
        <w:t>02/2016 to Present</w:t>
      </w:r>
    </w:p>
    <w:p w:rsidR="00360EF1" w:rsidRPr="00C21626" w:rsidRDefault="00360EF1" w:rsidP="00360EF1">
      <w:pPr>
        <w:widowControl w:val="0"/>
        <w:autoSpaceDE w:val="0"/>
        <w:jc w:val="both"/>
        <w:rPr>
          <w:rFonts w:asciiTheme="minorHAnsi" w:hAnsiTheme="minorHAnsi" w:cs="Arial"/>
          <w:szCs w:val="22"/>
        </w:rPr>
      </w:pPr>
    </w:p>
    <w:p w:rsidR="00360EF1" w:rsidRPr="00360EF1" w:rsidRDefault="00360EF1" w:rsidP="00360EF1">
      <w:pPr>
        <w:numPr>
          <w:ilvl w:val="0"/>
          <w:numId w:val="3"/>
        </w:numPr>
        <w:autoSpaceDE w:val="0"/>
        <w:ind w:left="360"/>
        <w:jc w:val="both"/>
      </w:pPr>
      <w:r>
        <w:rPr>
          <w:rFonts w:asciiTheme="minorHAnsi" w:eastAsia="MS Mincho" w:hAnsiTheme="minorHAnsi" w:cs="Arial"/>
          <w:color w:val="000000"/>
          <w:szCs w:val="22"/>
        </w:rPr>
        <w:t>Manage a small team of data analysts responsible for the quality and support of data used for all reporting functions within the organization.</w:t>
      </w:r>
    </w:p>
    <w:p w:rsidR="00360EF1" w:rsidRPr="00360EF1" w:rsidRDefault="00360EF1" w:rsidP="00360EF1">
      <w:pPr>
        <w:numPr>
          <w:ilvl w:val="0"/>
          <w:numId w:val="3"/>
        </w:numPr>
        <w:autoSpaceDE w:val="0"/>
        <w:ind w:left="360"/>
        <w:jc w:val="both"/>
      </w:pPr>
      <w:r>
        <w:rPr>
          <w:rFonts w:asciiTheme="minorHAnsi" w:eastAsia="MS Mincho" w:hAnsiTheme="minorHAnsi" w:cs="Arial"/>
          <w:color w:val="000000"/>
          <w:szCs w:val="22"/>
        </w:rPr>
        <w:t xml:space="preserve">Lead the adoption and use of a ticketing system for managing, tracking, and reporting on requests and incidents. </w:t>
      </w:r>
    </w:p>
    <w:p w:rsidR="00360EF1" w:rsidRPr="00241F7D" w:rsidRDefault="00360EF1" w:rsidP="00360EF1">
      <w:pPr>
        <w:numPr>
          <w:ilvl w:val="0"/>
          <w:numId w:val="3"/>
        </w:numPr>
        <w:autoSpaceDE w:val="0"/>
        <w:ind w:left="360"/>
        <w:jc w:val="both"/>
      </w:pPr>
      <w:r>
        <w:rPr>
          <w:rFonts w:asciiTheme="minorHAnsi" w:eastAsia="MS Mincho" w:hAnsiTheme="minorHAnsi" w:cs="Arial"/>
          <w:color w:val="000000"/>
          <w:szCs w:val="22"/>
        </w:rPr>
        <w:t>Lead efforts to consolidate</w:t>
      </w:r>
      <w:r w:rsidR="00241F7D">
        <w:rPr>
          <w:rFonts w:asciiTheme="minorHAnsi" w:eastAsia="MS Mincho" w:hAnsiTheme="minorHAnsi" w:cs="Arial"/>
          <w:color w:val="000000"/>
          <w:szCs w:val="22"/>
        </w:rPr>
        <w:t xml:space="preserve"> business requirements, technical documentation, and other project artifacts on the company intranet site.</w:t>
      </w:r>
    </w:p>
    <w:p w:rsidR="001E141A" w:rsidRPr="001E141A" w:rsidRDefault="00241F7D" w:rsidP="001E141A">
      <w:pPr>
        <w:numPr>
          <w:ilvl w:val="0"/>
          <w:numId w:val="3"/>
        </w:numPr>
        <w:autoSpaceDE w:val="0"/>
        <w:ind w:left="360"/>
        <w:jc w:val="both"/>
      </w:pPr>
      <w:r>
        <w:rPr>
          <w:rFonts w:asciiTheme="minorHAnsi" w:eastAsia="MS Mincho" w:hAnsiTheme="minorHAnsi" w:cs="Arial"/>
          <w:color w:val="000000"/>
          <w:szCs w:val="22"/>
        </w:rPr>
        <w:t>Lead cross-functional meetings focused on change and incident management specific to data</w:t>
      </w:r>
      <w:r w:rsidR="001E141A">
        <w:rPr>
          <w:rFonts w:asciiTheme="minorHAnsi" w:eastAsia="MS Mincho" w:hAnsiTheme="minorHAnsi" w:cs="Arial"/>
          <w:color w:val="000000"/>
          <w:szCs w:val="22"/>
        </w:rPr>
        <w:t>.</w:t>
      </w:r>
    </w:p>
    <w:p w:rsidR="00A47ED3" w:rsidRPr="00360EF1" w:rsidRDefault="001E141A" w:rsidP="00A47ED3">
      <w:pPr>
        <w:numPr>
          <w:ilvl w:val="0"/>
          <w:numId w:val="3"/>
        </w:numPr>
        <w:autoSpaceDE w:val="0"/>
        <w:ind w:left="360"/>
        <w:jc w:val="both"/>
      </w:pPr>
      <w:r>
        <w:rPr>
          <w:rFonts w:asciiTheme="minorHAnsi" w:eastAsia="MS Mincho" w:hAnsiTheme="minorHAnsi" w:cs="Arial"/>
          <w:color w:val="000000"/>
          <w:szCs w:val="22"/>
        </w:rPr>
        <w:t xml:space="preserve">Prioritize work and review documentation, including source to target documents, process/workflow diagrams, report specification documents, </w:t>
      </w:r>
      <w:r w:rsidR="004F0F30">
        <w:rPr>
          <w:rFonts w:asciiTheme="minorHAnsi" w:eastAsia="MS Mincho" w:hAnsiTheme="minorHAnsi" w:cs="Arial"/>
          <w:color w:val="000000"/>
          <w:szCs w:val="22"/>
        </w:rPr>
        <w:t xml:space="preserve">and testing documentation. Provide approval of documentation leading up to bi-weekly release dates. </w:t>
      </w:r>
    </w:p>
    <w:p w:rsidR="00360EF1" w:rsidRDefault="00360EF1" w:rsidP="00360EF1">
      <w:pPr>
        <w:autoSpaceDE w:val="0"/>
        <w:jc w:val="both"/>
      </w:pPr>
    </w:p>
    <w:p w:rsidR="004A3FAB" w:rsidRPr="00C21626" w:rsidRDefault="004A3FAB" w:rsidP="004A3FAB">
      <w:pPr>
        <w:widowControl w:val="0"/>
        <w:autoSpaceDE w:val="0"/>
        <w:jc w:val="both"/>
        <w:rPr>
          <w:rFonts w:asciiTheme="minorHAnsi" w:hAnsiTheme="minorHAnsi" w:cs="Arial"/>
          <w:b/>
          <w:szCs w:val="22"/>
        </w:rPr>
      </w:pPr>
      <w:r>
        <w:rPr>
          <w:rFonts w:asciiTheme="minorHAnsi" w:hAnsiTheme="minorHAnsi" w:cs="Arial"/>
          <w:b/>
          <w:szCs w:val="22"/>
        </w:rPr>
        <w:t>Business Analysis Consultant (Agile SCRUM Certified)</w:t>
      </w:r>
    </w:p>
    <w:p w:rsidR="004A3FAB" w:rsidRDefault="004A3FAB" w:rsidP="004A3FAB">
      <w:pPr>
        <w:widowControl w:val="0"/>
        <w:autoSpaceDE w:val="0"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Flexion</w:t>
      </w:r>
      <w:r w:rsidRPr="00C21626">
        <w:rPr>
          <w:rFonts w:asciiTheme="minorHAnsi" w:hAnsiTheme="minorHAnsi" w:cs="Arial"/>
          <w:szCs w:val="22"/>
        </w:rPr>
        <w:t xml:space="preserve">, Madison, WI, </w:t>
      </w:r>
      <w:r>
        <w:rPr>
          <w:rFonts w:asciiTheme="minorHAnsi" w:hAnsiTheme="minorHAnsi" w:cs="Arial"/>
          <w:szCs w:val="22"/>
        </w:rPr>
        <w:t xml:space="preserve">10/2014 to </w:t>
      </w:r>
      <w:r w:rsidR="00360EF1">
        <w:rPr>
          <w:rFonts w:asciiTheme="minorHAnsi" w:hAnsiTheme="minorHAnsi" w:cs="Arial"/>
          <w:szCs w:val="22"/>
        </w:rPr>
        <w:t>02/2016</w:t>
      </w:r>
    </w:p>
    <w:p w:rsidR="004A3FAB" w:rsidRPr="00C21626" w:rsidRDefault="004A3FAB" w:rsidP="004A3FAB">
      <w:pPr>
        <w:widowControl w:val="0"/>
        <w:autoSpaceDE w:val="0"/>
        <w:jc w:val="both"/>
        <w:rPr>
          <w:rFonts w:asciiTheme="minorHAnsi" w:hAnsiTheme="minorHAnsi" w:cs="Arial"/>
          <w:szCs w:val="22"/>
        </w:rPr>
      </w:pPr>
    </w:p>
    <w:p w:rsidR="004A65B9" w:rsidRPr="004A65B9" w:rsidRDefault="004A65B9" w:rsidP="004A65B9">
      <w:pPr>
        <w:numPr>
          <w:ilvl w:val="0"/>
          <w:numId w:val="3"/>
        </w:numPr>
        <w:autoSpaceDE w:val="0"/>
        <w:ind w:left="360"/>
        <w:jc w:val="both"/>
      </w:pPr>
      <w:r>
        <w:rPr>
          <w:rFonts w:asciiTheme="minorHAnsi" w:eastAsia="MS Mincho" w:hAnsiTheme="minorHAnsi" w:cs="Arial"/>
          <w:color w:val="000000"/>
          <w:szCs w:val="22"/>
        </w:rPr>
        <w:t xml:space="preserve">Lead meetings with multiple agile delivery teams consisting of 4 developers each, to estimate and align work to iterations. </w:t>
      </w:r>
    </w:p>
    <w:p w:rsidR="004A65B9" w:rsidRPr="004A65B9" w:rsidRDefault="004A65B9" w:rsidP="004A65B9">
      <w:pPr>
        <w:numPr>
          <w:ilvl w:val="0"/>
          <w:numId w:val="3"/>
        </w:numPr>
        <w:autoSpaceDE w:val="0"/>
        <w:ind w:left="360"/>
        <w:jc w:val="both"/>
      </w:pPr>
      <w:r>
        <w:rPr>
          <w:rFonts w:asciiTheme="minorHAnsi" w:hAnsiTheme="minorHAnsi" w:cs="Arial"/>
          <w:color w:val="000000"/>
          <w:szCs w:val="22"/>
        </w:rPr>
        <w:t>Work with a distributed team of developers, analysts, and stakeholders to ensure that project deliverables are on time, in scope, and on budget</w:t>
      </w:r>
      <w:r>
        <w:t xml:space="preserve">. </w:t>
      </w:r>
    </w:p>
    <w:p w:rsidR="006B58F7" w:rsidRPr="004A65B9" w:rsidRDefault="005A61ED" w:rsidP="004A3FAB">
      <w:pPr>
        <w:numPr>
          <w:ilvl w:val="0"/>
          <w:numId w:val="3"/>
        </w:numPr>
        <w:autoSpaceDE w:val="0"/>
        <w:ind w:left="360"/>
        <w:jc w:val="both"/>
      </w:pPr>
      <w:r>
        <w:rPr>
          <w:rFonts w:asciiTheme="minorHAnsi" w:eastAsia="MS Mincho" w:hAnsiTheme="minorHAnsi" w:cs="Arial"/>
          <w:color w:val="000000"/>
          <w:szCs w:val="22"/>
        </w:rPr>
        <w:t xml:space="preserve">Lead meetings with </w:t>
      </w:r>
      <w:r w:rsidR="004A65B9">
        <w:rPr>
          <w:rFonts w:asciiTheme="minorHAnsi" w:eastAsia="MS Mincho" w:hAnsiTheme="minorHAnsi" w:cs="Arial"/>
          <w:color w:val="000000"/>
          <w:szCs w:val="22"/>
        </w:rPr>
        <w:t xml:space="preserve">project </w:t>
      </w:r>
      <w:r>
        <w:rPr>
          <w:rFonts w:asciiTheme="minorHAnsi" w:eastAsia="MS Mincho" w:hAnsiTheme="minorHAnsi" w:cs="Arial"/>
          <w:color w:val="000000"/>
          <w:szCs w:val="22"/>
        </w:rPr>
        <w:t>stakeholders</w:t>
      </w:r>
      <w:r w:rsidR="004A65B9">
        <w:rPr>
          <w:rFonts w:asciiTheme="minorHAnsi" w:eastAsia="MS Mincho" w:hAnsiTheme="minorHAnsi" w:cs="Arial"/>
          <w:color w:val="000000"/>
          <w:szCs w:val="22"/>
        </w:rPr>
        <w:t>, application architects, and QA leads</w:t>
      </w:r>
      <w:r>
        <w:rPr>
          <w:rFonts w:asciiTheme="minorHAnsi" w:eastAsia="MS Mincho" w:hAnsiTheme="minorHAnsi" w:cs="Arial"/>
          <w:color w:val="000000"/>
          <w:szCs w:val="22"/>
        </w:rPr>
        <w:t xml:space="preserve"> to identify and document requirements related to the implementation of new features and enhancements </w:t>
      </w:r>
      <w:r w:rsidR="00762AE8">
        <w:rPr>
          <w:rFonts w:asciiTheme="minorHAnsi" w:eastAsia="MS Mincho" w:hAnsiTheme="minorHAnsi" w:cs="Arial"/>
          <w:color w:val="000000"/>
          <w:szCs w:val="22"/>
        </w:rPr>
        <w:t>for</w:t>
      </w:r>
      <w:r>
        <w:rPr>
          <w:rFonts w:asciiTheme="minorHAnsi" w:eastAsia="MS Mincho" w:hAnsiTheme="minorHAnsi" w:cs="Arial"/>
          <w:color w:val="000000"/>
          <w:szCs w:val="22"/>
        </w:rPr>
        <w:t xml:space="preserve"> a web based K-12 content delivery system.</w:t>
      </w:r>
    </w:p>
    <w:p w:rsidR="004A65B9" w:rsidRDefault="004A65B9" w:rsidP="004A65B9">
      <w:pPr>
        <w:numPr>
          <w:ilvl w:val="0"/>
          <w:numId w:val="3"/>
        </w:numPr>
        <w:autoSpaceDE w:val="0"/>
        <w:ind w:left="360"/>
        <w:jc w:val="both"/>
        <w:rPr>
          <w:rFonts w:asciiTheme="minorHAnsi" w:hAnsiTheme="minorHAnsi" w:cs="Arial"/>
          <w:color w:val="000000"/>
          <w:szCs w:val="22"/>
          <w:shd w:val="clear" w:color="auto" w:fill="FFFFFF"/>
        </w:rPr>
      </w:pPr>
      <w:r>
        <w:rPr>
          <w:rFonts w:asciiTheme="minorHAnsi" w:hAnsiTheme="minorHAnsi" w:cs="Arial"/>
          <w:color w:val="000000"/>
          <w:szCs w:val="22"/>
          <w:shd w:val="clear" w:color="auto" w:fill="FFFFFF"/>
        </w:rPr>
        <w:t>Provide weekly status reports for management reporting purposes</w:t>
      </w:r>
    </w:p>
    <w:p w:rsidR="004A65B9" w:rsidRDefault="004A65B9" w:rsidP="004A65B9">
      <w:pPr>
        <w:numPr>
          <w:ilvl w:val="0"/>
          <w:numId w:val="3"/>
        </w:numPr>
        <w:autoSpaceDE w:val="0"/>
        <w:ind w:left="360"/>
        <w:jc w:val="both"/>
        <w:rPr>
          <w:rFonts w:asciiTheme="minorHAnsi" w:hAnsiTheme="minorHAnsi" w:cs="Arial"/>
          <w:color w:val="000000"/>
          <w:szCs w:val="22"/>
          <w:shd w:val="clear" w:color="auto" w:fill="FFFFFF"/>
        </w:rPr>
      </w:pPr>
      <w:r>
        <w:rPr>
          <w:rFonts w:asciiTheme="minorHAnsi" w:hAnsiTheme="minorHAnsi" w:cs="Arial"/>
          <w:color w:val="000000"/>
          <w:szCs w:val="22"/>
          <w:shd w:val="clear" w:color="auto" w:fill="FFFFFF"/>
        </w:rPr>
        <w:t>Provide input and suggestions on process changes based on best practices</w:t>
      </w:r>
    </w:p>
    <w:p w:rsidR="004A65B9" w:rsidRPr="004A65B9" w:rsidRDefault="004A65B9" w:rsidP="004A65B9">
      <w:pPr>
        <w:numPr>
          <w:ilvl w:val="0"/>
          <w:numId w:val="3"/>
        </w:numPr>
        <w:autoSpaceDE w:val="0"/>
        <w:ind w:left="360"/>
        <w:jc w:val="both"/>
      </w:pPr>
      <w:r>
        <w:rPr>
          <w:rFonts w:asciiTheme="minorHAnsi" w:hAnsiTheme="minorHAnsi" w:cs="Arial"/>
          <w:color w:val="000000"/>
          <w:szCs w:val="22"/>
        </w:rPr>
        <w:t>Perform gap and impact analysis</w:t>
      </w:r>
    </w:p>
    <w:p w:rsidR="005A61ED" w:rsidRPr="005E47A4" w:rsidRDefault="005A61ED" w:rsidP="004A3FAB">
      <w:pPr>
        <w:numPr>
          <w:ilvl w:val="0"/>
          <w:numId w:val="3"/>
        </w:numPr>
        <w:autoSpaceDE w:val="0"/>
        <w:ind w:left="360"/>
        <w:jc w:val="both"/>
      </w:pPr>
      <w:r>
        <w:rPr>
          <w:rFonts w:asciiTheme="minorHAnsi" w:hAnsiTheme="minorHAnsi" w:cs="Arial"/>
          <w:color w:val="000000"/>
          <w:szCs w:val="22"/>
        </w:rPr>
        <w:t xml:space="preserve">Create </w:t>
      </w:r>
      <w:r w:rsidR="004A65B9">
        <w:rPr>
          <w:rFonts w:asciiTheme="minorHAnsi" w:hAnsiTheme="minorHAnsi" w:cs="Arial"/>
          <w:color w:val="000000"/>
          <w:szCs w:val="22"/>
        </w:rPr>
        <w:t xml:space="preserve">project artifacts including </w:t>
      </w:r>
      <w:r w:rsidR="00EE00F1">
        <w:rPr>
          <w:rFonts w:asciiTheme="minorHAnsi" w:hAnsiTheme="minorHAnsi" w:cs="Arial"/>
          <w:color w:val="000000"/>
          <w:szCs w:val="22"/>
        </w:rPr>
        <w:t>user stories, impact analysis matrixes, gap analysis documents</w:t>
      </w:r>
    </w:p>
    <w:p w:rsidR="008A5901" w:rsidRPr="00C21626" w:rsidRDefault="008A5901">
      <w:pPr>
        <w:rPr>
          <w:rFonts w:asciiTheme="minorHAnsi" w:hAnsiTheme="minorHAnsi"/>
          <w:szCs w:val="22"/>
        </w:rPr>
      </w:pPr>
    </w:p>
    <w:p w:rsidR="008A5901" w:rsidRPr="00C21626" w:rsidRDefault="00885D9C">
      <w:pPr>
        <w:widowControl w:val="0"/>
        <w:autoSpaceDE w:val="0"/>
        <w:jc w:val="both"/>
        <w:rPr>
          <w:rFonts w:asciiTheme="minorHAnsi" w:hAnsiTheme="minorHAnsi" w:cs="Arial"/>
          <w:b/>
          <w:szCs w:val="22"/>
        </w:rPr>
      </w:pPr>
      <w:r>
        <w:rPr>
          <w:rFonts w:asciiTheme="minorHAnsi" w:hAnsiTheme="minorHAnsi" w:cs="Arial"/>
          <w:b/>
          <w:szCs w:val="22"/>
        </w:rPr>
        <w:t>IS Manager/Project Manager/Business Analyst</w:t>
      </w:r>
      <w:r w:rsidR="00820599">
        <w:rPr>
          <w:rFonts w:asciiTheme="minorHAnsi" w:hAnsiTheme="minorHAnsi" w:cs="Arial"/>
          <w:b/>
          <w:szCs w:val="22"/>
        </w:rPr>
        <w:t xml:space="preserve"> (Agile SCRUM Certified)</w:t>
      </w:r>
    </w:p>
    <w:p w:rsidR="00885D9C" w:rsidRDefault="00885D9C">
      <w:pPr>
        <w:widowControl w:val="0"/>
        <w:autoSpaceDE w:val="0"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Data Recognition Corporation</w:t>
      </w:r>
      <w:r w:rsidR="00F32355" w:rsidRPr="00C21626">
        <w:rPr>
          <w:rFonts w:asciiTheme="minorHAnsi" w:hAnsiTheme="minorHAnsi" w:cs="Arial"/>
          <w:szCs w:val="22"/>
        </w:rPr>
        <w:t xml:space="preserve">, Madison, WI, </w:t>
      </w:r>
      <w:r>
        <w:rPr>
          <w:rFonts w:asciiTheme="minorHAnsi" w:hAnsiTheme="minorHAnsi" w:cs="Arial"/>
          <w:szCs w:val="22"/>
        </w:rPr>
        <w:t>10/2012 to 08/2014</w:t>
      </w:r>
    </w:p>
    <w:p w:rsidR="00070F57" w:rsidRDefault="00070F57" w:rsidP="00070F57">
      <w:pPr>
        <w:jc w:val="both"/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070F57" w:rsidRDefault="00070F57" w:rsidP="00070F57">
      <w:pPr>
        <w:pStyle w:val="BulletedList-Indent"/>
        <w:numPr>
          <w:ilvl w:val="1"/>
          <w:numId w:val="3"/>
        </w:numPr>
        <w:spacing w:after="0"/>
        <w:ind w:left="360"/>
        <w:rPr>
          <w:rFonts w:asciiTheme="minorHAnsi" w:eastAsia="MS Mincho" w:hAnsiTheme="minorHAnsi" w:cs="Arial"/>
          <w:color w:val="000000"/>
          <w:sz w:val="22"/>
          <w:szCs w:val="22"/>
        </w:rPr>
      </w:pPr>
      <w:r>
        <w:rPr>
          <w:rFonts w:asciiTheme="minorHAnsi" w:eastAsia="MS Mincho" w:hAnsiTheme="minorHAnsi" w:cs="Arial"/>
          <w:color w:val="000000"/>
          <w:sz w:val="22"/>
          <w:szCs w:val="22"/>
        </w:rPr>
        <w:t>Project manager for multiple agile delivery teams with a total of 21 developers, 2 business analysts, and 2 embedded quality assurance analysts.</w:t>
      </w:r>
    </w:p>
    <w:p w:rsidR="00070F57" w:rsidRPr="00CC64AC" w:rsidRDefault="00070F57" w:rsidP="00070F57">
      <w:pPr>
        <w:pStyle w:val="BulletedList-Indent"/>
        <w:numPr>
          <w:ilvl w:val="1"/>
          <w:numId w:val="3"/>
        </w:numPr>
        <w:spacing w:after="0"/>
        <w:ind w:left="360"/>
        <w:rPr>
          <w:rFonts w:asciiTheme="minorHAnsi" w:eastAsia="MS Mincho" w:hAnsiTheme="minorHAnsi" w:cs="Arial"/>
          <w:color w:val="000000"/>
          <w:sz w:val="22"/>
          <w:szCs w:val="22"/>
        </w:rPr>
      </w:pPr>
      <w:r>
        <w:rPr>
          <w:rFonts w:asciiTheme="minorHAnsi" w:eastAsia="MS Mincho" w:hAnsiTheme="minorHAnsi" w:cs="Arial"/>
          <w:color w:val="000000"/>
          <w:sz w:val="22"/>
          <w:szCs w:val="22"/>
        </w:rPr>
        <w:t>Facilitate daily scrum meetings, sprint planning, and retrospectives.</w:t>
      </w:r>
    </w:p>
    <w:p w:rsidR="00070F57" w:rsidRPr="00A06B65" w:rsidRDefault="00070F57" w:rsidP="00070F57">
      <w:pPr>
        <w:pStyle w:val="BulletedList-Indent"/>
        <w:numPr>
          <w:ilvl w:val="1"/>
          <w:numId w:val="3"/>
        </w:numPr>
        <w:spacing w:after="0"/>
        <w:ind w:left="360"/>
        <w:rPr>
          <w:rFonts w:asciiTheme="minorHAnsi" w:eastAsia="MS Mincho" w:hAnsiTheme="minorHAnsi" w:cs="Arial"/>
          <w:color w:val="000000"/>
          <w:sz w:val="22"/>
          <w:szCs w:val="22"/>
        </w:rPr>
      </w:pPr>
      <w:r>
        <w:rPr>
          <w:rFonts w:asciiTheme="minorHAnsi" w:eastAsia="MS Mincho" w:hAnsiTheme="minorHAnsi" w:cs="Arial"/>
          <w:color w:val="000000"/>
          <w:sz w:val="22"/>
          <w:szCs w:val="22"/>
        </w:rPr>
        <w:t xml:space="preserve">Managed multiple projects with competing delivery time’s </w:t>
      </w:r>
      <w:r>
        <w:rPr>
          <w:rFonts w:ascii="Calibri" w:eastAsia="Calibri" w:hAnsi="Calibri" w:cs="Calibri"/>
          <w:sz w:val="22"/>
          <w:szCs w:val="22"/>
        </w:rPr>
        <w:t>specific</w:t>
      </w:r>
      <w:r w:rsidRPr="00885D9C">
        <w:rPr>
          <w:rFonts w:ascii="Calibri" w:eastAsia="Calibri" w:hAnsi="Calibri" w:cs="Calibri"/>
          <w:sz w:val="22"/>
          <w:szCs w:val="22"/>
        </w:rPr>
        <w:t xml:space="preserve"> to the conversion of </w:t>
      </w:r>
      <w:r w:rsidRPr="00885D9C">
        <w:rPr>
          <w:rFonts w:ascii="Calibri" w:eastAsia="Calibri" w:hAnsi="Calibri" w:cs="Calibri"/>
          <w:sz w:val="22"/>
          <w:szCs w:val="22"/>
          <w:highlight w:val="white"/>
        </w:rPr>
        <w:t>an existing Java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Pr="00885D9C">
        <w:rPr>
          <w:rFonts w:ascii="Calibri" w:eastAsia="Calibri" w:hAnsi="Calibri" w:cs="Calibri"/>
          <w:sz w:val="22"/>
          <w:szCs w:val="22"/>
          <w:highlight w:val="white"/>
        </w:rPr>
        <w:t>application for K-12 standardized testing to web-based open source technologies</w:t>
      </w:r>
      <w:r w:rsidRPr="00885D9C">
        <w:rPr>
          <w:rFonts w:ascii="Arial" w:eastAsia="Arial" w:hAnsi="Arial" w:cs="Arial"/>
          <w:sz w:val="22"/>
          <w:szCs w:val="22"/>
          <w:highlight w:val="white"/>
        </w:rPr>
        <w:t>.</w:t>
      </w:r>
    </w:p>
    <w:p w:rsidR="00070F57" w:rsidRPr="00E544F6" w:rsidRDefault="00070F57" w:rsidP="00070F57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/>
          <w:color w:val="000000"/>
          <w:shd w:val="clear" w:color="auto" w:fill="FFFFFF"/>
        </w:rPr>
      </w:pPr>
      <w:r w:rsidRPr="00CC64AC">
        <w:rPr>
          <w:rFonts w:asciiTheme="minorHAnsi" w:hAnsiTheme="minorHAnsi"/>
          <w:color w:val="000000"/>
        </w:rPr>
        <w:t>Worked with project stakeholders including product managers, internal marketing groups, and application architects to define project road map</w:t>
      </w:r>
      <w:r>
        <w:rPr>
          <w:rFonts w:asciiTheme="minorHAnsi" w:hAnsiTheme="minorHAnsi"/>
          <w:color w:val="000000"/>
        </w:rPr>
        <w:t>.</w:t>
      </w:r>
      <w:r w:rsidRPr="00E544F6">
        <w:rPr>
          <w:rFonts w:asciiTheme="minorHAnsi" w:hAnsiTheme="minorHAnsi"/>
          <w:color w:val="000000"/>
        </w:rPr>
        <w:t xml:space="preserve"> </w:t>
      </w:r>
    </w:p>
    <w:p w:rsidR="00070F57" w:rsidRDefault="00070F57" w:rsidP="00070F57">
      <w:pPr>
        <w:numPr>
          <w:ilvl w:val="0"/>
          <w:numId w:val="3"/>
        </w:numPr>
        <w:ind w:left="360"/>
        <w:jc w:val="both"/>
        <w:rPr>
          <w:rFonts w:asciiTheme="minorHAnsi" w:hAnsiTheme="minorHAnsi"/>
          <w:color w:val="000000"/>
          <w:szCs w:val="22"/>
          <w:shd w:val="clear" w:color="auto" w:fill="FFFFFF"/>
        </w:rPr>
      </w:pPr>
      <w:r w:rsidRPr="00CC64AC">
        <w:rPr>
          <w:rFonts w:asciiTheme="minorHAnsi" w:hAnsiTheme="minorHAnsi"/>
          <w:color w:val="000000"/>
          <w:szCs w:val="22"/>
          <w:shd w:val="clear" w:color="auto" w:fill="FFFFFF"/>
        </w:rPr>
        <w:t>Responsible for identifying resources, managing risk, developing schedules, reviewing project plans, documentation and assigning responsibilities to team members.</w:t>
      </w:r>
    </w:p>
    <w:p w:rsidR="00070F57" w:rsidRPr="00E544F6" w:rsidRDefault="00070F57" w:rsidP="00070F57">
      <w:pPr>
        <w:numPr>
          <w:ilvl w:val="0"/>
          <w:numId w:val="3"/>
        </w:numPr>
        <w:ind w:left="360"/>
        <w:jc w:val="both"/>
        <w:rPr>
          <w:rFonts w:asciiTheme="minorHAnsi" w:hAnsiTheme="minorHAnsi"/>
          <w:color w:val="000000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Cs w:val="22"/>
          <w:shd w:val="clear" w:color="auto" w:fill="FFFFFF"/>
        </w:rPr>
        <w:t xml:space="preserve">Worked with application architects and lead developers to implement a continuous delivery process to ensure an appropriate level of quality for development, staging, and production. </w:t>
      </w:r>
    </w:p>
    <w:p w:rsidR="00070F57" w:rsidRDefault="00070F57" w:rsidP="00070F57">
      <w:pPr>
        <w:numPr>
          <w:ilvl w:val="0"/>
          <w:numId w:val="3"/>
        </w:numPr>
        <w:ind w:left="360"/>
        <w:jc w:val="both"/>
        <w:rPr>
          <w:rFonts w:asciiTheme="minorHAnsi" w:hAnsiTheme="minorHAnsi"/>
          <w:color w:val="000000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Cs w:val="22"/>
          <w:shd w:val="clear" w:color="auto" w:fill="FFFFFF"/>
        </w:rPr>
        <w:t>Matrix-managed a multi-disciplinary team consisting of developers, business analysts, and quality assurance associates.</w:t>
      </w:r>
    </w:p>
    <w:p w:rsidR="00070F57" w:rsidRPr="001C59D7" w:rsidRDefault="00070F57" w:rsidP="00070F57">
      <w:pPr>
        <w:pStyle w:val="ListParagraph"/>
        <w:numPr>
          <w:ilvl w:val="1"/>
          <w:numId w:val="3"/>
        </w:numPr>
        <w:spacing w:after="0" w:line="240" w:lineRule="auto"/>
        <w:ind w:left="360"/>
        <w:rPr>
          <w:rFonts w:asciiTheme="minorHAnsi" w:hAnsiTheme="minorHAnsi" w:cs="Lucida Sans Unicode"/>
          <w:color w:val="000000"/>
          <w:shd w:val="clear" w:color="auto" w:fill="FFFFFF"/>
        </w:rPr>
      </w:pPr>
      <w:r>
        <w:rPr>
          <w:rFonts w:asciiTheme="minorHAnsi" w:hAnsiTheme="minorHAnsi" w:cs="Lucida Sans Unicode"/>
          <w:color w:val="000000"/>
          <w:shd w:val="clear" w:color="auto" w:fill="FFFFFF"/>
        </w:rPr>
        <w:t xml:space="preserve">Managed </w:t>
      </w:r>
      <w:r w:rsidRPr="001C59D7">
        <w:rPr>
          <w:rFonts w:cs="Calibri"/>
        </w:rPr>
        <w:t xml:space="preserve">project work leading to the August 2013 acceptance of our </w:t>
      </w:r>
      <w:proofErr w:type="spellStart"/>
      <w:r w:rsidRPr="001C59D7">
        <w:rPr>
          <w:rFonts w:cs="Calibri"/>
        </w:rPr>
        <w:t>iPad</w:t>
      </w:r>
      <w:proofErr w:type="spellEnd"/>
      <w:r w:rsidRPr="001C59D7">
        <w:rPr>
          <w:rFonts w:cs="Calibri"/>
        </w:rPr>
        <w:t xml:space="preserve"> application to the Apple App store.</w:t>
      </w:r>
    </w:p>
    <w:p w:rsidR="00070F57" w:rsidRPr="00E544F6" w:rsidRDefault="00070F57" w:rsidP="00070F57">
      <w:pPr>
        <w:pStyle w:val="ListParagraph"/>
        <w:numPr>
          <w:ilvl w:val="1"/>
          <w:numId w:val="3"/>
        </w:numPr>
        <w:spacing w:after="0" w:line="240" w:lineRule="auto"/>
        <w:ind w:left="360"/>
        <w:rPr>
          <w:rFonts w:asciiTheme="minorHAnsi" w:hAnsiTheme="minorHAnsi" w:cs="Lucida Sans Unicode"/>
          <w:color w:val="000000"/>
          <w:shd w:val="clear" w:color="auto" w:fill="FFFFFF"/>
        </w:rPr>
      </w:pPr>
      <w:r>
        <w:rPr>
          <w:rFonts w:asciiTheme="minorHAnsi" w:hAnsiTheme="minorHAnsi" w:cs="Lucida Sans Unicode"/>
          <w:color w:val="000000"/>
          <w:shd w:val="clear" w:color="auto" w:fill="FFFFFF"/>
        </w:rPr>
        <w:t xml:space="preserve">Lead </w:t>
      </w:r>
      <w:r w:rsidRPr="001C59D7">
        <w:rPr>
          <w:rFonts w:cs="Calibri"/>
        </w:rPr>
        <w:t>new projects targeting the expansion of operating syst</w:t>
      </w:r>
      <w:r>
        <w:rPr>
          <w:rFonts w:cs="Calibri"/>
        </w:rPr>
        <w:t xml:space="preserve">ems to include </w:t>
      </w:r>
      <w:proofErr w:type="spellStart"/>
      <w:r>
        <w:rPr>
          <w:rFonts w:cs="Calibri"/>
        </w:rPr>
        <w:t>Chromebooks</w:t>
      </w:r>
      <w:proofErr w:type="spellEnd"/>
      <w:r>
        <w:rPr>
          <w:rFonts w:cs="Calibri"/>
        </w:rPr>
        <w:t>.</w:t>
      </w:r>
    </w:p>
    <w:p w:rsidR="00070F57" w:rsidRPr="009D0B4E" w:rsidRDefault="00070F57" w:rsidP="00070F57">
      <w:pPr>
        <w:pStyle w:val="ListParagraph"/>
        <w:numPr>
          <w:ilvl w:val="1"/>
          <w:numId w:val="3"/>
        </w:numPr>
        <w:spacing w:after="0" w:line="240" w:lineRule="auto"/>
        <w:ind w:left="360"/>
        <w:rPr>
          <w:rFonts w:asciiTheme="minorHAnsi" w:hAnsiTheme="minorHAnsi" w:cs="Lucida Sans Unicode"/>
          <w:color w:val="000000"/>
          <w:shd w:val="clear" w:color="auto" w:fill="FFFFFF"/>
        </w:rPr>
      </w:pPr>
      <w:r>
        <w:rPr>
          <w:rFonts w:cs="Calibri"/>
        </w:rPr>
        <w:lastRenderedPageBreak/>
        <w:t>Lead cross-team meetings to identify dependencies, mitigate risk, and share knowledge of best practices.</w:t>
      </w:r>
    </w:p>
    <w:p w:rsidR="00070F57" w:rsidRPr="00CC64AC" w:rsidRDefault="00070F57" w:rsidP="00070F57">
      <w:pPr>
        <w:numPr>
          <w:ilvl w:val="0"/>
          <w:numId w:val="3"/>
        </w:numPr>
        <w:autoSpaceDE w:val="0"/>
        <w:ind w:left="360"/>
        <w:jc w:val="both"/>
        <w:rPr>
          <w:rFonts w:asciiTheme="minorHAnsi" w:hAnsiTheme="minorHAnsi" w:cs="Arial"/>
          <w:color w:val="000000"/>
          <w:szCs w:val="22"/>
          <w:shd w:val="clear" w:color="auto" w:fill="FFFFFF"/>
        </w:rPr>
      </w:pPr>
      <w:r w:rsidRPr="00323298">
        <w:rPr>
          <w:rFonts w:asciiTheme="minorHAnsi" w:hAnsiTheme="minorHAnsi" w:cs="Arial"/>
          <w:color w:val="000000"/>
        </w:rPr>
        <w:t>Opened and grew the Madison, WI office from 2 employees and 5 contractors to 4 employees and 21 contractors.</w:t>
      </w:r>
    </w:p>
    <w:p w:rsidR="00070F57" w:rsidRPr="009D0B4E" w:rsidRDefault="00070F57" w:rsidP="00070F57">
      <w:pPr>
        <w:numPr>
          <w:ilvl w:val="1"/>
          <w:numId w:val="3"/>
        </w:numPr>
        <w:ind w:left="360"/>
        <w:jc w:val="both"/>
        <w:rPr>
          <w:rFonts w:asciiTheme="minorHAnsi" w:hAnsiTheme="minorHAnsi"/>
          <w:color w:val="000000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Cs w:val="22"/>
          <w:shd w:val="clear" w:color="auto" w:fill="FFFFFF"/>
        </w:rPr>
        <w:t xml:space="preserve">Responsible </w:t>
      </w:r>
      <w:r w:rsidRPr="00885D9C">
        <w:rPr>
          <w:rFonts w:ascii="Calibri" w:eastAsia="Calibri" w:hAnsi="Calibri" w:cs="Calibri"/>
          <w:szCs w:val="22"/>
        </w:rPr>
        <w:t>for day to day operations of the Madison office consisting of 4 employees and 21 contractors with an annual budget for in excess of $1.5 million</w:t>
      </w:r>
    </w:p>
    <w:p w:rsidR="00070F57" w:rsidRPr="00CC64AC" w:rsidRDefault="00070F57" w:rsidP="00070F57">
      <w:pPr>
        <w:pStyle w:val="ListParagraph"/>
        <w:numPr>
          <w:ilvl w:val="1"/>
          <w:numId w:val="3"/>
        </w:numPr>
        <w:spacing w:after="0" w:line="240" w:lineRule="auto"/>
        <w:ind w:left="360"/>
        <w:rPr>
          <w:rFonts w:asciiTheme="minorHAnsi" w:hAnsiTheme="minorHAnsi" w:cs="Lucida Sans Unicode"/>
          <w:color w:val="000000"/>
          <w:shd w:val="clear" w:color="auto" w:fill="FFFFFF"/>
        </w:rPr>
      </w:pPr>
      <w:r>
        <w:rPr>
          <w:rFonts w:cs="Calibri"/>
        </w:rPr>
        <w:t>Managed vendor relationships, including writing and maintaining statements of work and change orders.</w:t>
      </w:r>
    </w:p>
    <w:p w:rsidR="00070F57" w:rsidRDefault="00070F57" w:rsidP="00070F57">
      <w:pPr>
        <w:numPr>
          <w:ilvl w:val="0"/>
          <w:numId w:val="3"/>
        </w:numPr>
        <w:autoSpaceDE w:val="0"/>
        <w:ind w:left="360"/>
        <w:jc w:val="both"/>
        <w:rPr>
          <w:rFonts w:asciiTheme="minorHAnsi" w:hAnsiTheme="minorHAnsi" w:cs="Arial"/>
          <w:color w:val="000000"/>
          <w:szCs w:val="22"/>
          <w:shd w:val="clear" w:color="auto" w:fill="FFFFFF"/>
        </w:rPr>
      </w:pPr>
      <w:r w:rsidRPr="00C21626">
        <w:rPr>
          <w:rFonts w:asciiTheme="minorHAnsi" w:hAnsiTheme="minorHAnsi" w:cs="Arial"/>
          <w:color w:val="000000"/>
          <w:szCs w:val="22"/>
          <w:shd w:val="clear" w:color="auto" w:fill="FFFFFF"/>
        </w:rPr>
        <w:t>Manage and lead requirements or problem solving discussions</w:t>
      </w:r>
      <w:r>
        <w:rPr>
          <w:rFonts w:asciiTheme="minorHAnsi" w:hAnsiTheme="minorHAnsi" w:cs="Arial"/>
          <w:color w:val="000000"/>
          <w:szCs w:val="22"/>
          <w:shd w:val="clear" w:color="auto" w:fill="FFFFFF"/>
        </w:rPr>
        <w:t xml:space="preserve"> with a diverse group of stakeholders including C-level executives and business users.</w:t>
      </w:r>
    </w:p>
    <w:p w:rsidR="00070F57" w:rsidRDefault="00070F57" w:rsidP="00070F57">
      <w:pPr>
        <w:numPr>
          <w:ilvl w:val="0"/>
          <w:numId w:val="3"/>
        </w:numPr>
        <w:autoSpaceDE w:val="0"/>
        <w:ind w:left="360"/>
        <w:jc w:val="both"/>
        <w:rPr>
          <w:rFonts w:asciiTheme="minorHAnsi" w:hAnsiTheme="minorHAnsi" w:cs="Arial"/>
          <w:color w:val="000000"/>
          <w:szCs w:val="22"/>
          <w:shd w:val="clear" w:color="auto" w:fill="FFFFFF"/>
        </w:rPr>
      </w:pPr>
      <w:r>
        <w:rPr>
          <w:rFonts w:asciiTheme="minorHAnsi" w:hAnsiTheme="minorHAnsi" w:cs="Arial"/>
          <w:color w:val="000000"/>
          <w:szCs w:val="22"/>
          <w:shd w:val="clear" w:color="auto" w:fill="FFFFFF"/>
        </w:rPr>
        <w:t>Monitor test defect queues and assignment of defects to development teams.</w:t>
      </w:r>
    </w:p>
    <w:p w:rsidR="00070F57" w:rsidRDefault="00070F57" w:rsidP="00070F57">
      <w:pPr>
        <w:numPr>
          <w:ilvl w:val="0"/>
          <w:numId w:val="3"/>
        </w:numPr>
        <w:autoSpaceDE w:val="0"/>
        <w:ind w:left="360"/>
        <w:jc w:val="both"/>
        <w:rPr>
          <w:rFonts w:asciiTheme="minorHAnsi" w:hAnsiTheme="minorHAnsi" w:cs="Arial"/>
          <w:color w:val="000000"/>
          <w:szCs w:val="22"/>
          <w:shd w:val="clear" w:color="auto" w:fill="FFFFFF"/>
        </w:rPr>
      </w:pPr>
      <w:r>
        <w:rPr>
          <w:rFonts w:asciiTheme="minorHAnsi" w:hAnsiTheme="minorHAnsi" w:cs="Arial"/>
          <w:color w:val="000000"/>
          <w:szCs w:val="22"/>
          <w:shd w:val="clear" w:color="auto" w:fill="FFFFFF"/>
        </w:rPr>
        <w:t>Create weekly status reports and project updates for management reporting.</w:t>
      </w:r>
    </w:p>
    <w:p w:rsidR="00070F57" w:rsidRDefault="00070F57" w:rsidP="00070F57">
      <w:pPr>
        <w:numPr>
          <w:ilvl w:val="0"/>
          <w:numId w:val="3"/>
        </w:numPr>
        <w:autoSpaceDE w:val="0"/>
        <w:ind w:left="360"/>
        <w:jc w:val="both"/>
        <w:rPr>
          <w:rFonts w:asciiTheme="minorHAnsi" w:hAnsiTheme="minorHAnsi" w:cs="Arial"/>
          <w:color w:val="000000"/>
          <w:szCs w:val="22"/>
          <w:shd w:val="clear" w:color="auto" w:fill="FFFFFF"/>
        </w:rPr>
      </w:pPr>
      <w:r>
        <w:rPr>
          <w:rFonts w:asciiTheme="minorHAnsi" w:hAnsiTheme="minorHAnsi" w:cs="Arial"/>
          <w:color w:val="000000"/>
          <w:szCs w:val="22"/>
          <w:shd w:val="clear" w:color="auto" w:fill="FFFFFF"/>
        </w:rPr>
        <w:t>Write and maintain Business Requirements Documents (BRDs) and Technical Specifications Documents (TSDs).</w:t>
      </w:r>
    </w:p>
    <w:p w:rsidR="00B718D0" w:rsidRPr="00C21626" w:rsidRDefault="00B718D0">
      <w:pPr>
        <w:rPr>
          <w:rFonts w:asciiTheme="minorHAnsi" w:hAnsiTheme="minorHAnsi"/>
          <w:b/>
          <w:color w:val="0000FF"/>
          <w:szCs w:val="22"/>
        </w:rPr>
      </w:pPr>
    </w:p>
    <w:p w:rsidR="00A06BBB" w:rsidRDefault="00A06BBB" w:rsidP="00820599">
      <w:pPr>
        <w:jc w:val="both"/>
        <w:rPr>
          <w:rFonts w:asciiTheme="minorHAnsi" w:hAnsiTheme="minorHAnsi" w:cs="Calibri"/>
          <w:b/>
          <w:szCs w:val="22"/>
        </w:rPr>
      </w:pPr>
      <w:r>
        <w:rPr>
          <w:rFonts w:asciiTheme="minorHAnsi" w:hAnsiTheme="minorHAnsi" w:cs="Calibri"/>
          <w:b/>
          <w:szCs w:val="22"/>
        </w:rPr>
        <w:t>Business Analyst III</w:t>
      </w:r>
    </w:p>
    <w:p w:rsidR="008A5901" w:rsidRPr="00A06BBB" w:rsidRDefault="00A06BBB" w:rsidP="00820599">
      <w:pPr>
        <w:jc w:val="both"/>
        <w:rPr>
          <w:rFonts w:asciiTheme="minorHAnsi" w:hAnsiTheme="minorHAnsi" w:cs="Calibri"/>
          <w:b/>
          <w:szCs w:val="22"/>
        </w:rPr>
      </w:pPr>
      <w:r>
        <w:rPr>
          <w:rFonts w:asciiTheme="minorHAnsi" w:hAnsiTheme="minorHAnsi"/>
          <w:szCs w:val="22"/>
        </w:rPr>
        <w:t>HP, Madison, WI</w:t>
      </w:r>
      <w:r w:rsidR="00820599">
        <w:rPr>
          <w:rFonts w:asciiTheme="minorHAnsi" w:hAnsiTheme="minorHAnsi"/>
          <w:szCs w:val="22"/>
        </w:rPr>
        <w:t>,</w:t>
      </w:r>
      <w:r w:rsidR="00F32355" w:rsidRPr="00C21626">
        <w:rPr>
          <w:rFonts w:asciiTheme="minorHAnsi" w:hAnsiTheme="minorHAnsi"/>
          <w:szCs w:val="22"/>
        </w:rPr>
        <w:t xml:space="preserve"> </w:t>
      </w:r>
      <w:r w:rsidR="00820599">
        <w:rPr>
          <w:rFonts w:asciiTheme="minorHAnsi" w:hAnsiTheme="minorHAnsi"/>
          <w:szCs w:val="22"/>
        </w:rPr>
        <w:t>Aug</w:t>
      </w:r>
      <w:r>
        <w:rPr>
          <w:rFonts w:asciiTheme="minorHAnsi" w:hAnsiTheme="minorHAnsi"/>
          <w:szCs w:val="22"/>
        </w:rPr>
        <w:t xml:space="preserve"> 2011</w:t>
      </w:r>
      <w:r w:rsidR="00F32355" w:rsidRPr="00C21626">
        <w:rPr>
          <w:rFonts w:asciiTheme="minorHAnsi" w:hAnsiTheme="minorHAnsi"/>
          <w:szCs w:val="22"/>
        </w:rPr>
        <w:t xml:space="preserve"> to </w:t>
      </w:r>
      <w:r>
        <w:rPr>
          <w:rFonts w:asciiTheme="minorHAnsi" w:hAnsiTheme="minorHAnsi"/>
          <w:szCs w:val="22"/>
        </w:rPr>
        <w:t xml:space="preserve">Oct </w:t>
      </w:r>
      <w:r w:rsidR="00F32355" w:rsidRPr="00C21626">
        <w:rPr>
          <w:rFonts w:asciiTheme="minorHAnsi" w:hAnsiTheme="minorHAnsi"/>
          <w:szCs w:val="22"/>
        </w:rPr>
        <w:t>201</w:t>
      </w:r>
      <w:r>
        <w:rPr>
          <w:rFonts w:asciiTheme="minorHAnsi" w:hAnsiTheme="minorHAnsi"/>
          <w:szCs w:val="22"/>
        </w:rPr>
        <w:t>2</w:t>
      </w:r>
    </w:p>
    <w:p w:rsidR="008A5901" w:rsidRPr="00C21626" w:rsidRDefault="008A5901">
      <w:pPr>
        <w:pStyle w:val="WW-Default"/>
        <w:jc w:val="both"/>
        <w:rPr>
          <w:rFonts w:asciiTheme="minorHAnsi" w:hAnsiTheme="minorHAnsi"/>
          <w:sz w:val="22"/>
          <w:szCs w:val="22"/>
        </w:rPr>
      </w:pPr>
    </w:p>
    <w:p w:rsidR="00C13232" w:rsidRPr="00C13232" w:rsidRDefault="00676178" w:rsidP="00C13232">
      <w:pPr>
        <w:numPr>
          <w:ilvl w:val="0"/>
          <w:numId w:val="5"/>
        </w:numPr>
        <w:ind w:left="36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Project manager</w:t>
      </w:r>
      <w:r w:rsidR="00A06BBB" w:rsidRPr="00A06BBB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>for 2011 HEDIS measurements</w:t>
      </w:r>
      <w:r w:rsidR="00A06BBB" w:rsidRPr="00A06BBB">
        <w:rPr>
          <w:rFonts w:ascii="Calibri" w:eastAsia="Calibri" w:hAnsi="Calibri" w:cs="Calibri"/>
          <w:szCs w:val="22"/>
        </w:rPr>
        <w:t xml:space="preserve"> for the 26 Medicaid providers in the State of Wisconsin</w:t>
      </w:r>
      <w:r>
        <w:rPr>
          <w:rFonts w:ascii="Calibri" w:eastAsia="Calibri" w:hAnsi="Calibri" w:cs="Calibri"/>
          <w:szCs w:val="22"/>
        </w:rPr>
        <w:t>, responsible for a team of 7 data analysts</w:t>
      </w:r>
      <w:r w:rsidR="00A06BBB" w:rsidRPr="00A06BBB">
        <w:rPr>
          <w:rFonts w:ascii="Calibri" w:eastAsia="Calibri" w:hAnsi="Calibri" w:cs="Calibri"/>
          <w:szCs w:val="22"/>
        </w:rPr>
        <w:t>.</w:t>
      </w:r>
    </w:p>
    <w:p w:rsidR="00774EC7" w:rsidRPr="00C21626" w:rsidRDefault="00C13232">
      <w:pPr>
        <w:numPr>
          <w:ilvl w:val="0"/>
          <w:numId w:val="3"/>
        </w:numPr>
        <w:ind w:left="360"/>
        <w:rPr>
          <w:rFonts w:asciiTheme="minorHAnsi" w:hAnsiTheme="minorHAnsi"/>
          <w:szCs w:val="22"/>
        </w:rPr>
      </w:pPr>
      <w:r>
        <w:rPr>
          <w:rFonts w:ascii="Calibri" w:eastAsia="Calibri" w:hAnsi="Calibri" w:cs="Calibri"/>
          <w:szCs w:val="22"/>
        </w:rPr>
        <w:t xml:space="preserve">Responsible for providing weekly </w:t>
      </w:r>
      <w:r w:rsidR="00774EC7">
        <w:rPr>
          <w:rFonts w:ascii="Calibri" w:eastAsia="Calibri" w:hAnsi="Calibri" w:cs="Calibri"/>
          <w:szCs w:val="22"/>
        </w:rPr>
        <w:t>status reports and project updates for management.</w:t>
      </w:r>
    </w:p>
    <w:p w:rsidR="008A5901" w:rsidRDefault="00A06BBB">
      <w:pPr>
        <w:numPr>
          <w:ilvl w:val="0"/>
          <w:numId w:val="3"/>
        </w:numPr>
        <w:ind w:left="36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Produced reports for program evaluation and program design using a variety of tools including Business Objects and SQL.</w:t>
      </w:r>
    </w:p>
    <w:p w:rsidR="000F4092" w:rsidRPr="000F4092" w:rsidRDefault="000F4092" w:rsidP="000F4092">
      <w:pPr>
        <w:numPr>
          <w:ilvl w:val="0"/>
          <w:numId w:val="3"/>
        </w:numPr>
        <w:ind w:left="36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Responsible for </w:t>
      </w:r>
      <w:r w:rsidRPr="00A06BBB">
        <w:rPr>
          <w:rFonts w:ascii="Calibri" w:eastAsia="Calibri" w:hAnsi="Calibri" w:cs="Calibri"/>
          <w:szCs w:val="22"/>
        </w:rPr>
        <w:t>the calculation, analysis, and creation of presentation materials for the measurement year 2011 diabetes HEDIS measure</w:t>
      </w:r>
      <w:r>
        <w:rPr>
          <w:rFonts w:ascii="Calibri" w:eastAsia="Calibri" w:hAnsi="Calibri" w:cs="Calibri"/>
          <w:szCs w:val="22"/>
        </w:rPr>
        <w:t>.</w:t>
      </w:r>
    </w:p>
    <w:p w:rsidR="00A06BBB" w:rsidRPr="00C21626" w:rsidRDefault="00A06BBB">
      <w:pPr>
        <w:numPr>
          <w:ilvl w:val="0"/>
          <w:numId w:val="3"/>
        </w:numPr>
        <w:ind w:left="36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Responsible for writing and maintaining Data Analysis Documents (DADS)</w:t>
      </w:r>
    </w:p>
    <w:p w:rsidR="008A5901" w:rsidRPr="00C21626" w:rsidRDefault="00A06BBB">
      <w:pPr>
        <w:numPr>
          <w:ilvl w:val="0"/>
          <w:numId w:val="3"/>
        </w:numPr>
        <w:ind w:left="36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Worked on site with the State of Wisconsin to gather requirements related to the implementation of a state health insurance exchange in accordance with the Patient Protection and Affordable Care Act (PPACA).</w:t>
      </w:r>
    </w:p>
    <w:p w:rsidR="008A5901" w:rsidRPr="00C21626" w:rsidRDefault="008A5901">
      <w:pPr>
        <w:widowControl w:val="0"/>
        <w:autoSpaceDE w:val="0"/>
        <w:rPr>
          <w:rFonts w:asciiTheme="minorHAnsi" w:hAnsiTheme="minorHAnsi" w:cs="Arial"/>
          <w:b/>
          <w:szCs w:val="22"/>
        </w:rPr>
      </w:pPr>
    </w:p>
    <w:p w:rsidR="008A5901" w:rsidRPr="00C21626" w:rsidRDefault="00676178">
      <w:pPr>
        <w:widowControl w:val="0"/>
        <w:autoSpaceDE w:val="0"/>
        <w:rPr>
          <w:rFonts w:asciiTheme="minorHAnsi" w:hAnsiTheme="minorHAnsi" w:cs="Arial"/>
          <w:b/>
          <w:szCs w:val="22"/>
        </w:rPr>
      </w:pPr>
      <w:r>
        <w:rPr>
          <w:rFonts w:asciiTheme="minorHAnsi" w:hAnsiTheme="minorHAnsi" w:cs="Arial"/>
          <w:b/>
          <w:szCs w:val="22"/>
        </w:rPr>
        <w:t>Agile Product Owner/</w:t>
      </w:r>
      <w:r w:rsidR="00820599">
        <w:rPr>
          <w:rFonts w:asciiTheme="minorHAnsi" w:hAnsiTheme="minorHAnsi" w:cs="Arial"/>
          <w:b/>
          <w:szCs w:val="22"/>
        </w:rPr>
        <w:t>Technology Business Analyst</w:t>
      </w:r>
      <w:r w:rsidR="00F32355" w:rsidRPr="00C21626">
        <w:rPr>
          <w:rFonts w:asciiTheme="minorHAnsi" w:hAnsiTheme="minorHAnsi" w:cs="Arial"/>
          <w:szCs w:val="22"/>
        </w:rPr>
        <w:tab/>
      </w:r>
      <w:r w:rsidR="00F32355" w:rsidRPr="00C21626">
        <w:rPr>
          <w:rFonts w:asciiTheme="minorHAnsi" w:hAnsiTheme="minorHAnsi" w:cs="Arial"/>
          <w:b/>
          <w:szCs w:val="22"/>
        </w:rPr>
        <w:t xml:space="preserve"> </w:t>
      </w:r>
    </w:p>
    <w:p w:rsidR="008A5901" w:rsidRPr="00C21626" w:rsidRDefault="00820599">
      <w:pPr>
        <w:widowControl w:val="0"/>
        <w:autoSpaceDE w:val="0"/>
        <w:rPr>
          <w:rFonts w:asciiTheme="minorHAnsi" w:hAnsiTheme="minorHAnsi"/>
          <w:szCs w:val="22"/>
        </w:rPr>
      </w:pPr>
      <w:r>
        <w:rPr>
          <w:rFonts w:asciiTheme="minorHAnsi" w:hAnsiTheme="minorHAnsi" w:cs="Arial"/>
          <w:szCs w:val="22"/>
        </w:rPr>
        <w:t xml:space="preserve">Humana, </w:t>
      </w:r>
      <w:r w:rsidR="00F32355" w:rsidRPr="00C21626">
        <w:rPr>
          <w:rFonts w:asciiTheme="minorHAnsi" w:hAnsiTheme="minorHAnsi" w:cs="Arial"/>
          <w:szCs w:val="22"/>
        </w:rPr>
        <w:t>Ma</w:t>
      </w:r>
      <w:r>
        <w:rPr>
          <w:rFonts w:asciiTheme="minorHAnsi" w:hAnsiTheme="minorHAnsi" w:cs="Arial"/>
          <w:szCs w:val="22"/>
        </w:rPr>
        <w:t xml:space="preserve">dison, WI, </w:t>
      </w:r>
      <w:r>
        <w:rPr>
          <w:rFonts w:asciiTheme="minorHAnsi" w:hAnsiTheme="minorHAnsi"/>
          <w:szCs w:val="22"/>
        </w:rPr>
        <w:t>Jun 2010</w:t>
      </w:r>
      <w:r w:rsidR="00F32355" w:rsidRPr="00C21626">
        <w:rPr>
          <w:rFonts w:asciiTheme="minorHAnsi" w:hAnsiTheme="minorHAnsi"/>
          <w:szCs w:val="22"/>
        </w:rPr>
        <w:t xml:space="preserve"> to </w:t>
      </w:r>
      <w:r>
        <w:rPr>
          <w:rFonts w:asciiTheme="minorHAnsi" w:hAnsiTheme="minorHAnsi"/>
          <w:szCs w:val="22"/>
        </w:rPr>
        <w:t>Oct 2011</w:t>
      </w:r>
    </w:p>
    <w:p w:rsidR="008A5901" w:rsidRPr="00C21626" w:rsidRDefault="008A5901">
      <w:pPr>
        <w:pStyle w:val="Job"/>
        <w:spacing w:before="0" w:after="0"/>
        <w:rPr>
          <w:rFonts w:asciiTheme="minorHAnsi" w:hAnsiTheme="minorHAnsi" w:cs="Arial"/>
          <w:sz w:val="22"/>
          <w:szCs w:val="22"/>
        </w:rPr>
      </w:pPr>
    </w:p>
    <w:p w:rsidR="008A5901" w:rsidRPr="00C21626" w:rsidRDefault="00820599" w:rsidP="00820599">
      <w:pPr>
        <w:pStyle w:val="BulletedList"/>
        <w:numPr>
          <w:ilvl w:val="0"/>
          <w:numId w:val="3"/>
        </w:numPr>
        <w:spacing w:after="0"/>
        <w:ind w:left="36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Managed projects with budgets ranging between $50,000 and $500,000.</w:t>
      </w:r>
    </w:p>
    <w:p w:rsidR="008A5901" w:rsidRDefault="00820599" w:rsidP="00820599">
      <w:pPr>
        <w:pStyle w:val="BulletedList"/>
        <w:numPr>
          <w:ilvl w:val="0"/>
          <w:numId w:val="3"/>
        </w:numPr>
        <w:spacing w:after="0"/>
        <w:ind w:left="36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Lead daily </w:t>
      </w:r>
      <w:r w:rsidR="00D52F7C">
        <w:rPr>
          <w:rFonts w:asciiTheme="minorHAnsi" w:hAnsiTheme="minorHAnsi" w:cs="Arial"/>
          <w:sz w:val="22"/>
          <w:szCs w:val="22"/>
        </w:rPr>
        <w:t>stand-ups</w:t>
      </w:r>
      <w:r w:rsidR="00774EC7">
        <w:rPr>
          <w:rFonts w:asciiTheme="minorHAnsi" w:hAnsiTheme="minorHAnsi" w:cs="Arial"/>
          <w:sz w:val="22"/>
          <w:szCs w:val="22"/>
        </w:rPr>
        <w:t xml:space="preserve"> and sprint planning sessions </w:t>
      </w:r>
      <w:r w:rsidR="00676178">
        <w:rPr>
          <w:rFonts w:asciiTheme="minorHAnsi" w:hAnsiTheme="minorHAnsi" w:cs="Arial"/>
          <w:sz w:val="22"/>
          <w:szCs w:val="22"/>
        </w:rPr>
        <w:t>for multiple teams of</w:t>
      </w:r>
      <w:r>
        <w:rPr>
          <w:rFonts w:asciiTheme="minorHAnsi" w:hAnsiTheme="minorHAnsi" w:cs="Arial"/>
          <w:sz w:val="22"/>
          <w:szCs w:val="22"/>
        </w:rPr>
        <w:t xml:space="preserve"> on-shore, near-shore, and off-shore develop</w:t>
      </w:r>
      <w:r w:rsidR="00676178">
        <w:rPr>
          <w:rFonts w:asciiTheme="minorHAnsi" w:hAnsiTheme="minorHAnsi" w:cs="Arial"/>
          <w:sz w:val="22"/>
          <w:szCs w:val="22"/>
        </w:rPr>
        <w:t>ers</w:t>
      </w:r>
      <w:r>
        <w:rPr>
          <w:rFonts w:asciiTheme="minorHAnsi" w:hAnsiTheme="minorHAnsi" w:cs="Arial"/>
          <w:sz w:val="22"/>
          <w:szCs w:val="22"/>
        </w:rPr>
        <w:t>.</w:t>
      </w:r>
    </w:p>
    <w:p w:rsidR="00676178" w:rsidRDefault="00676178" w:rsidP="00676178">
      <w:pPr>
        <w:pStyle w:val="BulletedList"/>
        <w:numPr>
          <w:ilvl w:val="0"/>
          <w:numId w:val="3"/>
        </w:numPr>
        <w:spacing w:after="0"/>
        <w:ind w:left="36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Responsible for developing, prioritizing, and grooming the backlog of work for </w:t>
      </w:r>
      <w:r w:rsidR="00774EC7">
        <w:rPr>
          <w:rFonts w:asciiTheme="minorHAnsi" w:hAnsiTheme="minorHAnsi" w:cs="Arial"/>
          <w:sz w:val="22"/>
          <w:szCs w:val="22"/>
        </w:rPr>
        <w:t>three</w:t>
      </w:r>
      <w:r>
        <w:rPr>
          <w:rFonts w:asciiTheme="minorHAnsi" w:hAnsiTheme="minorHAnsi" w:cs="Arial"/>
          <w:sz w:val="22"/>
          <w:szCs w:val="22"/>
        </w:rPr>
        <w:t xml:space="preserve"> development team</w:t>
      </w:r>
      <w:r w:rsidR="00774EC7">
        <w:rPr>
          <w:rFonts w:asciiTheme="minorHAnsi" w:hAnsiTheme="minorHAnsi" w:cs="Arial"/>
          <w:sz w:val="22"/>
          <w:szCs w:val="22"/>
        </w:rPr>
        <w:t>s</w:t>
      </w:r>
      <w:r>
        <w:rPr>
          <w:rFonts w:asciiTheme="minorHAnsi" w:hAnsiTheme="minorHAnsi" w:cs="Arial"/>
          <w:sz w:val="22"/>
          <w:szCs w:val="22"/>
        </w:rPr>
        <w:t xml:space="preserve"> consisting of 12 members</w:t>
      </w:r>
      <w:r w:rsidR="00774EC7">
        <w:rPr>
          <w:rFonts w:asciiTheme="minorHAnsi" w:hAnsiTheme="minorHAnsi" w:cs="Arial"/>
          <w:sz w:val="22"/>
          <w:szCs w:val="22"/>
        </w:rPr>
        <w:t xml:space="preserve"> each</w:t>
      </w:r>
      <w:r w:rsidR="00384FC4">
        <w:rPr>
          <w:rFonts w:asciiTheme="minorHAnsi" w:hAnsiTheme="minorHAnsi" w:cs="Arial"/>
          <w:sz w:val="22"/>
          <w:szCs w:val="22"/>
        </w:rPr>
        <w:t>, based on highest business priority</w:t>
      </w:r>
      <w:r>
        <w:rPr>
          <w:rFonts w:asciiTheme="minorHAnsi" w:hAnsiTheme="minorHAnsi" w:cs="Arial"/>
          <w:sz w:val="22"/>
          <w:szCs w:val="22"/>
        </w:rPr>
        <w:t>.</w:t>
      </w:r>
    </w:p>
    <w:p w:rsidR="00676178" w:rsidRDefault="00676178" w:rsidP="00676178">
      <w:pPr>
        <w:pStyle w:val="BulletedList"/>
        <w:numPr>
          <w:ilvl w:val="0"/>
          <w:numId w:val="3"/>
        </w:numPr>
        <w:spacing w:after="0"/>
        <w:ind w:left="36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Responsible for creating and maintaining project artifacts including status reports, burn down charts, user stories, and mock-ups.</w:t>
      </w:r>
    </w:p>
    <w:p w:rsidR="00774EC7" w:rsidRDefault="00774EC7" w:rsidP="00676178">
      <w:pPr>
        <w:pStyle w:val="BulletedList"/>
        <w:numPr>
          <w:ilvl w:val="0"/>
          <w:numId w:val="3"/>
        </w:numPr>
        <w:spacing w:after="0"/>
        <w:ind w:left="36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Actively and openly share knowledge of best practices </w:t>
      </w:r>
    </w:p>
    <w:p w:rsidR="00774EC7" w:rsidRDefault="00774EC7" w:rsidP="00774EC7">
      <w:pPr>
        <w:pStyle w:val="BulletedList"/>
        <w:numPr>
          <w:ilvl w:val="0"/>
          <w:numId w:val="3"/>
        </w:numPr>
        <w:spacing w:after="0"/>
        <w:ind w:left="36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Manage user acceptance testing with business users, monitor defect queues, and assignment of defects.</w:t>
      </w:r>
    </w:p>
    <w:p w:rsidR="00774EC7" w:rsidRPr="00774EC7" w:rsidRDefault="00774EC7" w:rsidP="00774EC7">
      <w:pPr>
        <w:pStyle w:val="BulletedList"/>
        <w:numPr>
          <w:ilvl w:val="0"/>
          <w:numId w:val="3"/>
        </w:numPr>
        <w:spacing w:after="0"/>
        <w:ind w:left="36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Responsible for off-cycle release management for high priority incidents. </w:t>
      </w:r>
    </w:p>
    <w:p w:rsidR="008A5901" w:rsidRPr="00C21626" w:rsidRDefault="00820599" w:rsidP="00820599">
      <w:pPr>
        <w:pStyle w:val="BulletedList"/>
        <w:numPr>
          <w:ilvl w:val="0"/>
          <w:numId w:val="3"/>
        </w:numPr>
        <w:spacing w:after="0"/>
        <w:ind w:left="360"/>
        <w:jc w:val="left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Lead the migration of the internal rate engine to </w:t>
      </w:r>
      <w:r w:rsidR="00DC7524">
        <w:rPr>
          <w:rFonts w:asciiTheme="minorHAnsi" w:hAnsiTheme="minorHAnsi" w:cs="Arial"/>
          <w:sz w:val="22"/>
          <w:szCs w:val="22"/>
        </w:rPr>
        <w:t>third party servers</w:t>
      </w:r>
      <w:r>
        <w:rPr>
          <w:rFonts w:asciiTheme="minorHAnsi" w:hAnsiTheme="minorHAnsi" w:cs="Arial"/>
          <w:sz w:val="22"/>
          <w:szCs w:val="22"/>
        </w:rPr>
        <w:t>.</w:t>
      </w:r>
    </w:p>
    <w:p w:rsidR="00820599" w:rsidRDefault="00820599" w:rsidP="00820599">
      <w:pPr>
        <w:pStyle w:val="BulletedList"/>
        <w:numPr>
          <w:ilvl w:val="0"/>
          <w:numId w:val="0"/>
        </w:numPr>
        <w:spacing w:after="0"/>
        <w:ind w:left="360" w:hanging="360"/>
        <w:jc w:val="left"/>
        <w:rPr>
          <w:rFonts w:asciiTheme="minorHAnsi" w:hAnsiTheme="minorHAnsi" w:cs="Arial"/>
          <w:sz w:val="22"/>
          <w:szCs w:val="22"/>
        </w:rPr>
      </w:pPr>
    </w:p>
    <w:p w:rsidR="00A21319" w:rsidRDefault="00A21319" w:rsidP="00820599">
      <w:pPr>
        <w:pStyle w:val="BulletedList"/>
        <w:numPr>
          <w:ilvl w:val="0"/>
          <w:numId w:val="0"/>
        </w:numPr>
        <w:spacing w:after="0"/>
        <w:ind w:left="360" w:hanging="360"/>
        <w:jc w:val="left"/>
        <w:rPr>
          <w:rFonts w:asciiTheme="minorHAnsi" w:hAnsiTheme="minorHAnsi" w:cs="Arial"/>
          <w:sz w:val="22"/>
          <w:szCs w:val="22"/>
        </w:rPr>
      </w:pPr>
    </w:p>
    <w:p w:rsidR="00A21319" w:rsidRDefault="00A21319" w:rsidP="00820599">
      <w:pPr>
        <w:pStyle w:val="BulletedList"/>
        <w:numPr>
          <w:ilvl w:val="0"/>
          <w:numId w:val="0"/>
        </w:numPr>
        <w:spacing w:after="0"/>
        <w:ind w:left="360" w:hanging="360"/>
        <w:jc w:val="left"/>
        <w:rPr>
          <w:rFonts w:asciiTheme="minorHAnsi" w:hAnsiTheme="minorHAnsi" w:cs="Arial"/>
          <w:sz w:val="22"/>
          <w:szCs w:val="22"/>
        </w:rPr>
      </w:pPr>
    </w:p>
    <w:p w:rsidR="00A21319" w:rsidRDefault="00A21319" w:rsidP="00820599">
      <w:pPr>
        <w:pStyle w:val="BulletedList"/>
        <w:numPr>
          <w:ilvl w:val="0"/>
          <w:numId w:val="0"/>
        </w:numPr>
        <w:spacing w:after="0"/>
        <w:ind w:left="360" w:hanging="360"/>
        <w:jc w:val="left"/>
        <w:rPr>
          <w:rFonts w:asciiTheme="minorHAnsi" w:hAnsiTheme="minorHAnsi" w:cs="Arial"/>
          <w:sz w:val="22"/>
          <w:szCs w:val="22"/>
        </w:rPr>
      </w:pPr>
    </w:p>
    <w:p w:rsidR="00A21319" w:rsidRPr="00C21626" w:rsidRDefault="00A21319" w:rsidP="00820599">
      <w:pPr>
        <w:pStyle w:val="BulletedList"/>
        <w:numPr>
          <w:ilvl w:val="0"/>
          <w:numId w:val="0"/>
        </w:numPr>
        <w:spacing w:after="0"/>
        <w:ind w:left="360" w:hanging="360"/>
        <w:jc w:val="left"/>
        <w:rPr>
          <w:rFonts w:asciiTheme="minorHAnsi" w:hAnsiTheme="minorHAnsi" w:cs="Arial"/>
          <w:sz w:val="22"/>
          <w:szCs w:val="22"/>
        </w:rPr>
      </w:pPr>
    </w:p>
    <w:p w:rsidR="008A5901" w:rsidRPr="00C21626" w:rsidRDefault="0070705B">
      <w:pPr>
        <w:pStyle w:val="Heading2"/>
        <w:jc w:val="lef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lastRenderedPageBreak/>
        <w:t xml:space="preserve">Operations </w:t>
      </w:r>
      <w:r w:rsidR="00D52F7C">
        <w:rPr>
          <w:rFonts w:asciiTheme="minorHAnsi" w:hAnsiTheme="minorHAnsi" w:cs="Arial"/>
          <w:b/>
          <w:sz w:val="22"/>
          <w:szCs w:val="22"/>
        </w:rPr>
        <w:t>Leader</w:t>
      </w:r>
      <w:r w:rsidR="00F32355" w:rsidRPr="00C21626">
        <w:rPr>
          <w:rFonts w:asciiTheme="minorHAnsi" w:hAnsiTheme="minorHAnsi" w:cs="Arial"/>
          <w:b/>
          <w:sz w:val="22"/>
          <w:szCs w:val="22"/>
        </w:rPr>
        <w:tab/>
      </w:r>
      <w:r w:rsidR="00F32355" w:rsidRPr="00C21626">
        <w:rPr>
          <w:rFonts w:asciiTheme="minorHAnsi" w:hAnsiTheme="minorHAnsi" w:cs="Arial"/>
          <w:b/>
          <w:sz w:val="22"/>
          <w:szCs w:val="22"/>
        </w:rPr>
        <w:tab/>
      </w:r>
      <w:r w:rsidR="00F32355" w:rsidRPr="00C21626">
        <w:rPr>
          <w:rFonts w:asciiTheme="minorHAnsi" w:hAnsiTheme="minorHAnsi" w:cs="Arial"/>
          <w:b/>
          <w:sz w:val="22"/>
          <w:szCs w:val="22"/>
        </w:rPr>
        <w:tab/>
      </w:r>
      <w:r w:rsidR="00F32355" w:rsidRPr="00C21626">
        <w:rPr>
          <w:rFonts w:asciiTheme="minorHAnsi" w:hAnsiTheme="minorHAnsi" w:cs="Arial"/>
          <w:b/>
          <w:sz w:val="22"/>
          <w:szCs w:val="22"/>
        </w:rPr>
        <w:tab/>
      </w:r>
      <w:r w:rsidR="00F32355" w:rsidRPr="00C21626">
        <w:rPr>
          <w:rFonts w:asciiTheme="minorHAnsi" w:hAnsiTheme="minorHAnsi" w:cs="Arial"/>
          <w:b/>
          <w:sz w:val="22"/>
          <w:szCs w:val="22"/>
        </w:rPr>
        <w:tab/>
      </w:r>
      <w:r w:rsidR="00F32355" w:rsidRPr="00C21626">
        <w:rPr>
          <w:rFonts w:asciiTheme="minorHAnsi" w:hAnsiTheme="minorHAnsi" w:cs="Arial"/>
          <w:b/>
          <w:sz w:val="22"/>
          <w:szCs w:val="22"/>
        </w:rPr>
        <w:tab/>
      </w:r>
      <w:r w:rsidR="00F32355" w:rsidRPr="00C21626">
        <w:rPr>
          <w:rFonts w:asciiTheme="minorHAnsi" w:hAnsiTheme="minorHAnsi" w:cs="Arial"/>
          <w:b/>
          <w:sz w:val="22"/>
          <w:szCs w:val="22"/>
        </w:rPr>
        <w:tab/>
      </w:r>
      <w:r w:rsidR="00F32355" w:rsidRPr="00C21626">
        <w:rPr>
          <w:rFonts w:asciiTheme="minorHAnsi" w:hAnsiTheme="minorHAnsi" w:cs="Arial"/>
          <w:b/>
          <w:sz w:val="22"/>
          <w:szCs w:val="22"/>
        </w:rPr>
        <w:tab/>
      </w:r>
    </w:p>
    <w:p w:rsidR="0070705B" w:rsidRDefault="0070705B">
      <w:pPr>
        <w:pStyle w:val="Heading2"/>
        <w:jc w:val="left"/>
        <w:rPr>
          <w:rFonts w:asciiTheme="minorHAnsi" w:hAnsiTheme="minorHAnsi" w:cs="Arial"/>
          <w:sz w:val="22"/>
          <w:szCs w:val="22"/>
        </w:rPr>
      </w:pPr>
      <w:r w:rsidRPr="0070705B">
        <w:rPr>
          <w:rFonts w:asciiTheme="minorHAnsi" w:hAnsiTheme="minorHAnsi" w:cs="Arial"/>
          <w:sz w:val="22"/>
          <w:szCs w:val="22"/>
        </w:rPr>
        <w:t>Humana, Madison, WI</w:t>
      </w:r>
      <w:r>
        <w:rPr>
          <w:rFonts w:asciiTheme="minorHAnsi" w:hAnsiTheme="minorHAnsi" w:cs="Arial"/>
          <w:sz w:val="22"/>
          <w:szCs w:val="22"/>
        </w:rPr>
        <w:t>, Jul 2005 to Jun 2010</w:t>
      </w:r>
      <w:r w:rsidR="00F32355" w:rsidRPr="00C21626">
        <w:rPr>
          <w:rFonts w:asciiTheme="minorHAnsi" w:hAnsiTheme="minorHAnsi" w:cs="Arial"/>
          <w:sz w:val="22"/>
          <w:szCs w:val="22"/>
        </w:rPr>
        <w:tab/>
      </w:r>
    </w:p>
    <w:p w:rsidR="0070705B" w:rsidRPr="00C21626" w:rsidRDefault="0070705B" w:rsidP="0070705B">
      <w:pPr>
        <w:pStyle w:val="Job"/>
        <w:spacing w:before="0" w:after="0"/>
        <w:rPr>
          <w:rFonts w:asciiTheme="minorHAnsi" w:hAnsiTheme="minorHAnsi" w:cs="Arial"/>
          <w:sz w:val="22"/>
          <w:szCs w:val="22"/>
        </w:rPr>
      </w:pPr>
    </w:p>
    <w:p w:rsidR="00774EC7" w:rsidRDefault="00774EC7" w:rsidP="00774EC7">
      <w:pPr>
        <w:pStyle w:val="BulletedList"/>
        <w:numPr>
          <w:ilvl w:val="0"/>
          <w:numId w:val="3"/>
        </w:numPr>
        <w:spacing w:after="0"/>
        <w:ind w:left="360"/>
        <w:jc w:val="left"/>
        <w:rPr>
          <w:rFonts w:asciiTheme="minorHAnsi" w:hAnsiTheme="minorHAnsi" w:cs="Arial"/>
          <w:sz w:val="22"/>
          <w:szCs w:val="22"/>
        </w:rPr>
      </w:pPr>
      <w:r w:rsidRPr="0070705B">
        <w:rPr>
          <w:rFonts w:asciiTheme="minorHAnsi" w:hAnsiTheme="minorHAnsi" w:cs="Arial"/>
          <w:sz w:val="22"/>
          <w:szCs w:val="22"/>
        </w:rPr>
        <w:t>L</w:t>
      </w:r>
      <w:r>
        <w:rPr>
          <w:rFonts w:asciiTheme="minorHAnsi" w:hAnsiTheme="minorHAnsi" w:cs="Arial"/>
          <w:sz w:val="22"/>
          <w:szCs w:val="22"/>
        </w:rPr>
        <w:t xml:space="preserve">ead project to reduce the overall cycle time </w:t>
      </w:r>
      <w:r w:rsidRPr="0070705B">
        <w:rPr>
          <w:rFonts w:ascii="Calibri" w:eastAsia="Calibri" w:hAnsi="Calibri" w:cs="Calibri"/>
          <w:sz w:val="22"/>
          <w:szCs w:val="22"/>
        </w:rPr>
        <w:t xml:space="preserve">to complete an application </w:t>
      </w:r>
      <w:r>
        <w:rPr>
          <w:rFonts w:ascii="Calibri" w:eastAsia="Calibri" w:hAnsi="Calibri" w:cs="Calibri"/>
          <w:sz w:val="22"/>
          <w:szCs w:val="22"/>
        </w:rPr>
        <w:t>from initial contact to completion resulting in a 20% reduction in time.</w:t>
      </w:r>
    </w:p>
    <w:p w:rsidR="00774EC7" w:rsidRDefault="00774EC7" w:rsidP="0070705B">
      <w:pPr>
        <w:pStyle w:val="BulletedList"/>
        <w:numPr>
          <w:ilvl w:val="0"/>
          <w:numId w:val="3"/>
        </w:numPr>
        <w:spacing w:after="0"/>
        <w:ind w:left="36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Manage incident reporting and tracking process for two call centers totaling 150+ representatives, track defects, and lead cross-organization incident prioritization meetings involving operations, IT, and QA. </w:t>
      </w:r>
    </w:p>
    <w:p w:rsidR="00070F57" w:rsidRDefault="00FB4EF0" w:rsidP="0070705B">
      <w:pPr>
        <w:pStyle w:val="BulletedList"/>
        <w:numPr>
          <w:ilvl w:val="0"/>
          <w:numId w:val="3"/>
        </w:numPr>
        <w:spacing w:after="0"/>
        <w:ind w:left="36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Identified and scheduled call center resources to assist with UAT as part of the production release cycle and as needed for off-cycle releases.</w:t>
      </w:r>
    </w:p>
    <w:p w:rsidR="0070705B" w:rsidRPr="00C21626" w:rsidRDefault="0070705B" w:rsidP="0070705B">
      <w:pPr>
        <w:pStyle w:val="BulletedList"/>
        <w:numPr>
          <w:ilvl w:val="0"/>
          <w:numId w:val="3"/>
        </w:numPr>
        <w:spacing w:after="0"/>
        <w:ind w:left="36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Direct manager for 15 licensed insurance agents who were responsible for the sale and service of individual health, life, dental, and ancillary insurance products in multiple states.</w:t>
      </w:r>
    </w:p>
    <w:p w:rsidR="0070705B" w:rsidRPr="00C21626" w:rsidRDefault="0070705B" w:rsidP="0070705B">
      <w:pPr>
        <w:pStyle w:val="BulletedList"/>
        <w:numPr>
          <w:ilvl w:val="0"/>
          <w:numId w:val="3"/>
        </w:numPr>
        <w:spacing w:after="0"/>
        <w:ind w:left="36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Responsible for the full employee life cycle including hiring, coaching, reviews, and termination of employment.</w:t>
      </w:r>
    </w:p>
    <w:p w:rsidR="008A5901" w:rsidRDefault="008A5901" w:rsidP="0070705B">
      <w:pPr>
        <w:pStyle w:val="Heading2"/>
        <w:numPr>
          <w:ilvl w:val="0"/>
          <w:numId w:val="0"/>
        </w:numPr>
        <w:ind w:left="576" w:hanging="576"/>
        <w:jc w:val="left"/>
        <w:rPr>
          <w:rFonts w:asciiTheme="minorHAnsi" w:hAnsiTheme="minorHAnsi"/>
          <w:sz w:val="22"/>
          <w:szCs w:val="22"/>
        </w:rPr>
      </w:pPr>
    </w:p>
    <w:p w:rsidR="00F32355" w:rsidRPr="00C21626" w:rsidRDefault="00F32355" w:rsidP="00A347A6">
      <w:pPr>
        <w:pStyle w:val="Job"/>
        <w:spacing w:before="0" w:after="0"/>
        <w:ind w:left="720"/>
        <w:rPr>
          <w:rFonts w:asciiTheme="minorHAnsi" w:hAnsiTheme="minorHAnsi"/>
          <w:sz w:val="22"/>
          <w:szCs w:val="22"/>
        </w:rPr>
      </w:pPr>
    </w:p>
    <w:sectPr w:rsidR="00F32355" w:rsidRPr="00C21626" w:rsidSect="008A5901">
      <w:footerReference w:type="default" r:id="rId7"/>
      <w:pgSz w:w="12240" w:h="15840"/>
      <w:pgMar w:top="1080" w:right="1080" w:bottom="1080" w:left="1800" w:header="720" w:footer="6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FF4" w:rsidRDefault="009F2FF4">
      <w:r>
        <w:separator/>
      </w:r>
    </w:p>
  </w:endnote>
  <w:endnote w:type="continuationSeparator" w:id="0">
    <w:p w:rsidR="009F2FF4" w:rsidRDefault="009F2F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FF4" w:rsidRDefault="009F2FF4">
    <w:pPr>
      <w:pStyle w:val="Footer"/>
      <w:ind w:left="-720" w:firstLine="720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F0E13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CF0E13">
      <w:rPr>
        <w:rStyle w:val="PageNumber"/>
        <w:noProof/>
      </w:rPr>
      <w:t>4</w:t>
    </w:r>
    <w:r>
      <w:rPr>
        <w:rStyle w:val="PageNumber"/>
      </w:rPr>
      <w:fldChar w:fldCharType="end"/>
    </w:r>
  </w:p>
  <w:p w:rsidR="009F2FF4" w:rsidRDefault="009F2FF4">
    <w:pPr>
      <w:pStyle w:val="Footer"/>
      <w:ind w:left="-720" w:firstLine="720"/>
      <w:rPr>
        <w:rStyle w:val="PageNumber"/>
      </w:rPr>
    </w:pPr>
    <w:r>
      <w:rPr>
        <w:rStyle w:val="PageNumber"/>
      </w:rPr>
      <w:t>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FF4" w:rsidRDefault="009F2FF4">
      <w:r>
        <w:separator/>
      </w:r>
    </w:p>
  </w:footnote>
  <w:footnote w:type="continuationSeparator" w:id="0">
    <w:p w:rsidR="009F2FF4" w:rsidRDefault="009F2F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pStyle w:val="ulul0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18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none"/>
      <w:pStyle w:val="Responsibilities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3">
    <w:nsid w:val="57081CFA"/>
    <w:multiLevelType w:val="multilevel"/>
    <w:tmpl w:val="BE5681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attachedTemplate r:id="rId1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3E17"/>
    <w:rsid w:val="00016C78"/>
    <w:rsid w:val="00070F57"/>
    <w:rsid w:val="000A06FE"/>
    <w:rsid w:val="000F4092"/>
    <w:rsid w:val="001249EA"/>
    <w:rsid w:val="00142927"/>
    <w:rsid w:val="001C59D7"/>
    <w:rsid w:val="001E141A"/>
    <w:rsid w:val="00237B6A"/>
    <w:rsid w:val="00241F7D"/>
    <w:rsid w:val="002B01BC"/>
    <w:rsid w:val="00311313"/>
    <w:rsid w:val="00360EF1"/>
    <w:rsid w:val="00384FC4"/>
    <w:rsid w:val="003E13A0"/>
    <w:rsid w:val="004A0D6B"/>
    <w:rsid w:val="004A3FAB"/>
    <w:rsid w:val="004A65B9"/>
    <w:rsid w:val="004D5F91"/>
    <w:rsid w:val="004F0F30"/>
    <w:rsid w:val="005302EF"/>
    <w:rsid w:val="005674E3"/>
    <w:rsid w:val="005A61ED"/>
    <w:rsid w:val="005C15BA"/>
    <w:rsid w:val="005E47A4"/>
    <w:rsid w:val="00676178"/>
    <w:rsid w:val="006B58F7"/>
    <w:rsid w:val="006D491A"/>
    <w:rsid w:val="007042A5"/>
    <w:rsid w:val="0070705B"/>
    <w:rsid w:val="00757718"/>
    <w:rsid w:val="00762AE8"/>
    <w:rsid w:val="00774EC7"/>
    <w:rsid w:val="007E3031"/>
    <w:rsid w:val="007F0AD1"/>
    <w:rsid w:val="00804EFE"/>
    <w:rsid w:val="00820599"/>
    <w:rsid w:val="00885D9C"/>
    <w:rsid w:val="00890E83"/>
    <w:rsid w:val="008A5901"/>
    <w:rsid w:val="00980A97"/>
    <w:rsid w:val="009F2FF4"/>
    <w:rsid w:val="009F5B55"/>
    <w:rsid w:val="00A06BBB"/>
    <w:rsid w:val="00A21319"/>
    <w:rsid w:val="00A347A6"/>
    <w:rsid w:val="00A43E69"/>
    <w:rsid w:val="00A47ED3"/>
    <w:rsid w:val="00AA253D"/>
    <w:rsid w:val="00AB560C"/>
    <w:rsid w:val="00B256DB"/>
    <w:rsid w:val="00B37DF7"/>
    <w:rsid w:val="00B718D0"/>
    <w:rsid w:val="00C13232"/>
    <w:rsid w:val="00C1413C"/>
    <w:rsid w:val="00C21626"/>
    <w:rsid w:val="00CF0E13"/>
    <w:rsid w:val="00D00A9D"/>
    <w:rsid w:val="00D52F7C"/>
    <w:rsid w:val="00DA3E17"/>
    <w:rsid w:val="00DC7524"/>
    <w:rsid w:val="00EE00F1"/>
    <w:rsid w:val="00EE4300"/>
    <w:rsid w:val="00EF313A"/>
    <w:rsid w:val="00F32355"/>
    <w:rsid w:val="00F658CB"/>
    <w:rsid w:val="00FB4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901"/>
    <w:pPr>
      <w:suppressAutoHyphens/>
    </w:pPr>
    <w:rPr>
      <w:rFonts w:ascii="Century Gothic" w:hAnsi="Century Gothic"/>
      <w:sz w:val="22"/>
      <w:szCs w:val="24"/>
      <w:lang w:eastAsia="ar-SA"/>
    </w:rPr>
  </w:style>
  <w:style w:type="paragraph" w:styleId="Heading2">
    <w:name w:val="heading 2"/>
    <w:basedOn w:val="Normal"/>
    <w:next w:val="Normal"/>
    <w:qFormat/>
    <w:rsid w:val="008A5901"/>
    <w:pPr>
      <w:widowControl w:val="0"/>
      <w:numPr>
        <w:ilvl w:val="1"/>
        <w:numId w:val="1"/>
      </w:numPr>
      <w:autoSpaceDE w:val="0"/>
      <w:jc w:val="both"/>
      <w:outlineLvl w:val="1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8A5901"/>
    <w:rPr>
      <w:rFonts w:ascii="Symbol" w:hAnsi="Symbol"/>
    </w:rPr>
  </w:style>
  <w:style w:type="character" w:customStyle="1" w:styleId="WW8Num3z0">
    <w:name w:val="WW8Num3z0"/>
    <w:rsid w:val="008A5901"/>
    <w:rPr>
      <w:rFonts w:ascii="Wingdings 2" w:hAnsi="Wingdings 2"/>
      <w:sz w:val="20"/>
    </w:rPr>
  </w:style>
  <w:style w:type="character" w:customStyle="1" w:styleId="WW8Num3z2">
    <w:name w:val="WW8Num3z2"/>
    <w:rsid w:val="008A5901"/>
    <w:rPr>
      <w:rFonts w:ascii="Wingdings" w:hAnsi="Wingdings"/>
    </w:rPr>
  </w:style>
  <w:style w:type="character" w:customStyle="1" w:styleId="WW8Num3z4">
    <w:name w:val="WW8Num3z4"/>
    <w:rsid w:val="008A5901"/>
    <w:rPr>
      <w:rFonts w:ascii="Courier New" w:hAnsi="Courier New"/>
    </w:rPr>
  </w:style>
  <w:style w:type="character" w:customStyle="1" w:styleId="WW8Num4z0">
    <w:name w:val="WW8Num4z0"/>
    <w:rsid w:val="008A5901"/>
    <w:rPr>
      <w:rFonts w:ascii="Symbol" w:hAnsi="Symbol"/>
    </w:rPr>
  </w:style>
  <w:style w:type="character" w:customStyle="1" w:styleId="WW8Num5z0">
    <w:name w:val="WW8Num5z0"/>
    <w:rsid w:val="008A5901"/>
    <w:rPr>
      <w:rFonts w:ascii="Symbol" w:hAnsi="Symbol"/>
    </w:rPr>
  </w:style>
  <w:style w:type="character" w:customStyle="1" w:styleId="WW8Num6z0">
    <w:name w:val="WW8Num6z0"/>
    <w:rsid w:val="008A5901"/>
    <w:rPr>
      <w:rFonts w:ascii="Symbol" w:hAnsi="Symbol"/>
    </w:rPr>
  </w:style>
  <w:style w:type="character" w:customStyle="1" w:styleId="WW8Num7z0">
    <w:name w:val="WW8Num7z0"/>
    <w:rsid w:val="008A5901"/>
    <w:rPr>
      <w:rFonts w:ascii="Symbol" w:hAnsi="Symbol"/>
    </w:rPr>
  </w:style>
  <w:style w:type="character" w:customStyle="1" w:styleId="WW8Num8z0">
    <w:name w:val="WW8Num8z0"/>
    <w:rsid w:val="008A5901"/>
    <w:rPr>
      <w:rFonts w:ascii="Times New Roman" w:hAnsi="Times New Roman"/>
      <w:sz w:val="18"/>
    </w:rPr>
  </w:style>
  <w:style w:type="character" w:customStyle="1" w:styleId="WW8Num9z0">
    <w:name w:val="WW8Num9z0"/>
    <w:rsid w:val="008A5901"/>
    <w:rPr>
      <w:rFonts w:ascii="Symbol" w:hAnsi="Symbol"/>
    </w:rPr>
  </w:style>
  <w:style w:type="character" w:customStyle="1" w:styleId="WW8Num10z0">
    <w:name w:val="WW8Num10z0"/>
    <w:rsid w:val="008A5901"/>
    <w:rPr>
      <w:rFonts w:ascii="Symbol" w:hAnsi="Symbol"/>
    </w:rPr>
  </w:style>
  <w:style w:type="character" w:customStyle="1" w:styleId="WW8Num11z0">
    <w:name w:val="WW8Num11z0"/>
    <w:rsid w:val="008A5901"/>
    <w:rPr>
      <w:rFonts w:ascii="Symbol" w:hAnsi="Symbol"/>
    </w:rPr>
  </w:style>
  <w:style w:type="character" w:customStyle="1" w:styleId="WW8Num12z0">
    <w:name w:val="WW8Num12z0"/>
    <w:rsid w:val="008A5901"/>
    <w:rPr>
      <w:rFonts w:ascii="Symbol" w:hAnsi="Symbol"/>
    </w:rPr>
  </w:style>
  <w:style w:type="character" w:customStyle="1" w:styleId="Absatz-Standardschriftart">
    <w:name w:val="Absatz-Standardschriftart"/>
    <w:rsid w:val="008A5901"/>
  </w:style>
  <w:style w:type="character" w:customStyle="1" w:styleId="WW8Num1z0">
    <w:name w:val="WW8Num1z0"/>
    <w:rsid w:val="008A5901"/>
    <w:rPr>
      <w:rFonts w:ascii="Symbol" w:hAnsi="Symbol"/>
    </w:rPr>
  </w:style>
  <w:style w:type="character" w:customStyle="1" w:styleId="WW8Num1z1">
    <w:name w:val="WW8Num1z1"/>
    <w:rsid w:val="008A5901"/>
    <w:rPr>
      <w:rFonts w:ascii="Courier New" w:hAnsi="Courier New"/>
    </w:rPr>
  </w:style>
  <w:style w:type="character" w:customStyle="1" w:styleId="WW8Num1z2">
    <w:name w:val="WW8Num1z2"/>
    <w:rsid w:val="008A5901"/>
    <w:rPr>
      <w:rFonts w:ascii="Wingdings" w:hAnsi="Wingdings"/>
    </w:rPr>
  </w:style>
  <w:style w:type="character" w:customStyle="1" w:styleId="WW8Num2z2">
    <w:name w:val="WW8Num2z2"/>
    <w:rsid w:val="008A5901"/>
    <w:rPr>
      <w:rFonts w:ascii="Wingdings" w:hAnsi="Wingdings"/>
    </w:rPr>
  </w:style>
  <w:style w:type="character" w:customStyle="1" w:styleId="WW8Num2z4">
    <w:name w:val="WW8Num2z4"/>
    <w:rsid w:val="008A5901"/>
    <w:rPr>
      <w:rFonts w:ascii="Courier New" w:hAnsi="Courier New"/>
    </w:rPr>
  </w:style>
  <w:style w:type="character" w:customStyle="1" w:styleId="WW8Num3z1">
    <w:name w:val="WW8Num3z1"/>
    <w:rsid w:val="008A5901"/>
    <w:rPr>
      <w:rFonts w:ascii="Courier New" w:hAnsi="Courier New"/>
    </w:rPr>
  </w:style>
  <w:style w:type="character" w:customStyle="1" w:styleId="WW8Num3z3">
    <w:name w:val="WW8Num3z3"/>
    <w:rsid w:val="008A5901"/>
    <w:rPr>
      <w:rFonts w:ascii="Symbol" w:hAnsi="Symbol"/>
    </w:rPr>
  </w:style>
  <w:style w:type="character" w:customStyle="1" w:styleId="WW8Num5z1">
    <w:name w:val="WW8Num5z1"/>
    <w:rsid w:val="008A5901"/>
    <w:rPr>
      <w:rFonts w:ascii="Courier New" w:hAnsi="Courier New" w:cs="Courier New"/>
    </w:rPr>
  </w:style>
  <w:style w:type="character" w:customStyle="1" w:styleId="WW8Num5z2">
    <w:name w:val="WW8Num5z2"/>
    <w:rsid w:val="008A5901"/>
    <w:rPr>
      <w:rFonts w:ascii="Wingdings" w:hAnsi="Wingdings"/>
    </w:rPr>
  </w:style>
  <w:style w:type="character" w:customStyle="1" w:styleId="WW8Num7z2">
    <w:name w:val="WW8Num7z2"/>
    <w:rsid w:val="008A5901"/>
    <w:rPr>
      <w:rFonts w:ascii="Wingdings" w:hAnsi="Wingdings"/>
    </w:rPr>
  </w:style>
  <w:style w:type="character" w:customStyle="1" w:styleId="WW8Num7z4">
    <w:name w:val="WW8Num7z4"/>
    <w:rsid w:val="008A5901"/>
    <w:rPr>
      <w:rFonts w:ascii="Courier New" w:hAnsi="Courier New" w:cs="Courier New"/>
    </w:rPr>
  </w:style>
  <w:style w:type="character" w:customStyle="1" w:styleId="WW8Num9z1">
    <w:name w:val="WW8Num9z1"/>
    <w:rsid w:val="008A5901"/>
    <w:rPr>
      <w:rFonts w:ascii="Courier New" w:hAnsi="Courier New" w:cs="Courier New"/>
    </w:rPr>
  </w:style>
  <w:style w:type="character" w:customStyle="1" w:styleId="WW8Num9z2">
    <w:name w:val="WW8Num9z2"/>
    <w:rsid w:val="008A5901"/>
    <w:rPr>
      <w:rFonts w:ascii="Wingdings" w:hAnsi="Wingdings"/>
    </w:rPr>
  </w:style>
  <w:style w:type="character" w:customStyle="1" w:styleId="WW8Num10z1">
    <w:name w:val="WW8Num10z1"/>
    <w:rsid w:val="008A5901"/>
    <w:rPr>
      <w:rFonts w:ascii="Courier New" w:hAnsi="Courier New" w:cs="Courier New"/>
    </w:rPr>
  </w:style>
  <w:style w:type="character" w:customStyle="1" w:styleId="WW8Num10z2">
    <w:name w:val="WW8Num10z2"/>
    <w:rsid w:val="008A5901"/>
    <w:rPr>
      <w:rFonts w:ascii="Wingdings" w:hAnsi="Wingdings"/>
    </w:rPr>
  </w:style>
  <w:style w:type="character" w:customStyle="1" w:styleId="WW8Num11z1">
    <w:name w:val="WW8Num11z1"/>
    <w:rsid w:val="008A5901"/>
    <w:rPr>
      <w:rFonts w:ascii="Courier New" w:hAnsi="Courier New"/>
    </w:rPr>
  </w:style>
  <w:style w:type="character" w:customStyle="1" w:styleId="WW8Num11z2">
    <w:name w:val="WW8Num11z2"/>
    <w:rsid w:val="008A5901"/>
    <w:rPr>
      <w:rFonts w:ascii="Wingdings" w:hAnsi="Wingdings"/>
    </w:rPr>
  </w:style>
  <w:style w:type="character" w:customStyle="1" w:styleId="WW8Num12z1">
    <w:name w:val="WW8Num12z1"/>
    <w:rsid w:val="008A5901"/>
    <w:rPr>
      <w:rFonts w:ascii="Courier New" w:hAnsi="Courier New"/>
    </w:rPr>
  </w:style>
  <w:style w:type="character" w:customStyle="1" w:styleId="WW8Num12z2">
    <w:name w:val="WW8Num12z2"/>
    <w:rsid w:val="008A5901"/>
    <w:rPr>
      <w:rFonts w:ascii="Wingdings" w:hAnsi="Wingdings"/>
    </w:rPr>
  </w:style>
  <w:style w:type="character" w:customStyle="1" w:styleId="WW8Num15z0">
    <w:name w:val="WW8Num15z0"/>
    <w:rsid w:val="008A5901"/>
    <w:rPr>
      <w:rFonts w:ascii="Symbol" w:hAnsi="Symbol"/>
    </w:rPr>
  </w:style>
  <w:style w:type="character" w:customStyle="1" w:styleId="WW8Num15z1">
    <w:name w:val="WW8Num15z1"/>
    <w:rsid w:val="008A5901"/>
    <w:rPr>
      <w:rFonts w:ascii="Courier New" w:hAnsi="Courier New" w:cs="Courier New"/>
    </w:rPr>
  </w:style>
  <w:style w:type="character" w:customStyle="1" w:styleId="WW8Num15z2">
    <w:name w:val="WW8Num15z2"/>
    <w:rsid w:val="008A5901"/>
    <w:rPr>
      <w:rFonts w:ascii="Wingdings" w:hAnsi="Wingdings"/>
    </w:rPr>
  </w:style>
  <w:style w:type="character" w:customStyle="1" w:styleId="WW8Num16z0">
    <w:name w:val="WW8Num16z0"/>
    <w:rsid w:val="008A5901"/>
    <w:rPr>
      <w:rFonts w:ascii="Symbol" w:hAnsi="Symbol"/>
    </w:rPr>
  </w:style>
  <w:style w:type="character" w:customStyle="1" w:styleId="WW8Num16z2">
    <w:name w:val="WW8Num16z2"/>
    <w:rsid w:val="008A5901"/>
    <w:rPr>
      <w:rFonts w:ascii="Wingdings" w:hAnsi="Wingdings"/>
    </w:rPr>
  </w:style>
  <w:style w:type="character" w:customStyle="1" w:styleId="WW8Num16z4">
    <w:name w:val="WW8Num16z4"/>
    <w:rsid w:val="008A5901"/>
    <w:rPr>
      <w:rFonts w:ascii="Courier New" w:hAnsi="Courier New" w:cs="Courier New"/>
    </w:rPr>
  </w:style>
  <w:style w:type="character" w:styleId="PageNumber">
    <w:name w:val="page number"/>
    <w:rsid w:val="008A5901"/>
    <w:rPr>
      <w:rFonts w:ascii="Arial" w:hAnsi="Arial"/>
      <w:sz w:val="18"/>
    </w:rPr>
  </w:style>
  <w:style w:type="character" w:customStyle="1" w:styleId="BodyTextChar">
    <w:name w:val="Body Text Char"/>
    <w:basedOn w:val="DefaultParagraphFont"/>
    <w:rsid w:val="008A5901"/>
    <w:rPr>
      <w:rFonts w:ascii="Arial" w:eastAsia="Batang" w:hAnsi="Arial"/>
      <w:spacing w:val="-5"/>
    </w:rPr>
  </w:style>
  <w:style w:type="character" w:customStyle="1" w:styleId="Heading2Char">
    <w:name w:val="Heading 2 Char"/>
    <w:basedOn w:val="DefaultParagraphFont"/>
    <w:rsid w:val="008A5901"/>
    <w:rPr>
      <w:szCs w:val="24"/>
    </w:rPr>
  </w:style>
  <w:style w:type="character" w:customStyle="1" w:styleId="Employer">
    <w:name w:val="Employer"/>
    <w:basedOn w:val="DefaultParagraphFont"/>
    <w:rsid w:val="008A5901"/>
    <w:rPr>
      <w:rFonts w:cs="Times New Roman"/>
      <w:bCs/>
      <w:caps/>
      <w:sz w:val="21"/>
    </w:rPr>
  </w:style>
  <w:style w:type="character" w:customStyle="1" w:styleId="JobChar">
    <w:name w:val="Job Char"/>
    <w:basedOn w:val="DefaultParagraphFont"/>
    <w:rsid w:val="008A5901"/>
    <w:rPr>
      <w:rFonts w:ascii="Bookman Old Style" w:hAnsi="Bookman Old Style"/>
      <w:sz w:val="19"/>
      <w:szCs w:val="19"/>
    </w:rPr>
  </w:style>
  <w:style w:type="character" w:customStyle="1" w:styleId="yshortcuts">
    <w:name w:val="yshortcuts"/>
    <w:basedOn w:val="DefaultParagraphFont"/>
    <w:rsid w:val="008A5901"/>
    <w:rPr>
      <w:rFonts w:cs="Times New Roman"/>
    </w:rPr>
  </w:style>
  <w:style w:type="character" w:customStyle="1" w:styleId="apple-style-span">
    <w:name w:val="apple-style-span"/>
    <w:basedOn w:val="DefaultParagraphFont"/>
    <w:rsid w:val="008A5901"/>
  </w:style>
  <w:style w:type="character" w:styleId="Hyperlink">
    <w:name w:val="Hyperlink"/>
    <w:basedOn w:val="DefaultParagraphFont"/>
    <w:rsid w:val="008A5901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8A590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8A5901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List">
    <w:name w:val="List"/>
    <w:basedOn w:val="BodyText"/>
    <w:rsid w:val="008A5901"/>
    <w:rPr>
      <w:rFonts w:cs="Mangal"/>
    </w:rPr>
  </w:style>
  <w:style w:type="paragraph" w:styleId="Caption">
    <w:name w:val="caption"/>
    <w:basedOn w:val="Normal"/>
    <w:qFormat/>
    <w:rsid w:val="008A5901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rsid w:val="008A5901"/>
    <w:pPr>
      <w:suppressLineNumbers/>
    </w:pPr>
    <w:rPr>
      <w:rFonts w:cs="Mangal"/>
    </w:rPr>
  </w:style>
  <w:style w:type="paragraph" w:customStyle="1" w:styleId="G10Title">
    <w:name w:val="G10 Title"/>
    <w:basedOn w:val="Normal"/>
    <w:rsid w:val="008A5901"/>
    <w:pPr>
      <w:spacing w:after="600"/>
      <w:ind w:left="720" w:right="720"/>
    </w:pPr>
    <w:rPr>
      <w:b/>
      <w:spacing w:val="200"/>
      <w:sz w:val="48"/>
      <w:szCs w:val="48"/>
    </w:rPr>
  </w:style>
  <w:style w:type="paragraph" w:styleId="Header">
    <w:name w:val="header"/>
    <w:basedOn w:val="Normal"/>
    <w:rsid w:val="008A59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5901"/>
    <w:pPr>
      <w:tabs>
        <w:tab w:val="center" w:pos="4320"/>
        <w:tab w:val="right" w:pos="8640"/>
      </w:tabs>
    </w:pPr>
  </w:style>
  <w:style w:type="paragraph" w:customStyle="1" w:styleId="G10Header">
    <w:name w:val="G10 Header"/>
    <w:basedOn w:val="Normal"/>
    <w:rsid w:val="008A5901"/>
    <w:pPr>
      <w:ind w:right="720"/>
      <w:jc w:val="right"/>
    </w:pPr>
    <w:rPr>
      <w:sz w:val="18"/>
      <w:szCs w:val="18"/>
    </w:rPr>
  </w:style>
  <w:style w:type="paragraph" w:customStyle="1" w:styleId="TOAHeading1">
    <w:name w:val="TOA Heading1"/>
    <w:basedOn w:val="Normal"/>
    <w:next w:val="Normal"/>
    <w:rsid w:val="008A5901"/>
    <w:pPr>
      <w:tabs>
        <w:tab w:val="left" w:pos="9000"/>
        <w:tab w:val="right" w:pos="9360"/>
      </w:tabs>
    </w:pPr>
    <w:rPr>
      <w:rFonts w:ascii="Times New Roman" w:hAnsi="Times New Roman"/>
      <w:sz w:val="20"/>
      <w:szCs w:val="20"/>
    </w:rPr>
  </w:style>
  <w:style w:type="paragraph" w:customStyle="1" w:styleId="G10Body">
    <w:name w:val="G10 Body"/>
    <w:basedOn w:val="Normal"/>
    <w:rsid w:val="008A5901"/>
    <w:pPr>
      <w:tabs>
        <w:tab w:val="right" w:leader="dot" w:pos="9360"/>
      </w:tabs>
      <w:spacing w:after="600"/>
      <w:ind w:left="720" w:right="720"/>
    </w:pPr>
    <w:rPr>
      <w:sz w:val="18"/>
      <w:szCs w:val="18"/>
    </w:rPr>
  </w:style>
  <w:style w:type="paragraph" w:customStyle="1" w:styleId="Objective">
    <w:name w:val="Objective"/>
    <w:basedOn w:val="Normal"/>
    <w:next w:val="BodyText"/>
    <w:rsid w:val="008A5901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customStyle="1" w:styleId="SectionTitle">
    <w:name w:val="Section Title"/>
    <w:basedOn w:val="Normal"/>
    <w:next w:val="Normal"/>
    <w:rsid w:val="008A5901"/>
    <w:rPr>
      <w:rFonts w:eastAsia="Batang" w:cs="Arial"/>
      <w:b/>
      <w:caps/>
      <w:spacing w:val="-10"/>
      <w:szCs w:val="22"/>
    </w:rPr>
  </w:style>
  <w:style w:type="paragraph" w:customStyle="1" w:styleId="University">
    <w:name w:val="University"/>
    <w:basedOn w:val="Normal"/>
    <w:rsid w:val="008A5901"/>
    <w:pPr>
      <w:tabs>
        <w:tab w:val="right" w:pos="9360"/>
      </w:tabs>
    </w:pPr>
    <w:rPr>
      <w:rFonts w:ascii="Times" w:hAnsi="Times"/>
      <w:sz w:val="20"/>
      <w:szCs w:val="20"/>
    </w:rPr>
  </w:style>
  <w:style w:type="paragraph" w:customStyle="1" w:styleId="Company">
    <w:name w:val="Company"/>
    <w:basedOn w:val="Normal"/>
    <w:rsid w:val="008A5901"/>
    <w:pPr>
      <w:tabs>
        <w:tab w:val="right" w:pos="9360"/>
      </w:tabs>
    </w:pPr>
    <w:rPr>
      <w:rFonts w:ascii="Garamond" w:hAnsi="Garamond"/>
      <w:b/>
      <w:szCs w:val="20"/>
    </w:rPr>
  </w:style>
  <w:style w:type="paragraph" w:customStyle="1" w:styleId="Responsibilities">
    <w:name w:val="Responsibilities"/>
    <w:basedOn w:val="Normal"/>
    <w:rsid w:val="008A5901"/>
    <w:pPr>
      <w:numPr>
        <w:numId w:val="13"/>
      </w:numPr>
      <w:tabs>
        <w:tab w:val="right" w:pos="9360"/>
      </w:tabs>
      <w:ind w:left="900"/>
    </w:pPr>
    <w:rPr>
      <w:rFonts w:ascii="Times" w:hAnsi="Times"/>
      <w:sz w:val="20"/>
      <w:szCs w:val="20"/>
    </w:rPr>
  </w:style>
  <w:style w:type="paragraph" w:customStyle="1" w:styleId="ProjectTitle">
    <w:name w:val="Project Title"/>
    <w:basedOn w:val="Normal"/>
    <w:rsid w:val="008A5901"/>
    <w:pPr>
      <w:tabs>
        <w:tab w:val="right" w:pos="9360"/>
      </w:tabs>
      <w:ind w:left="360"/>
    </w:pPr>
    <w:rPr>
      <w:rFonts w:ascii="Garamond" w:hAnsi="Garamond"/>
      <w:szCs w:val="20"/>
    </w:rPr>
  </w:style>
  <w:style w:type="paragraph" w:customStyle="1" w:styleId="ulul0">
    <w:name w:val="ulul:0"/>
    <w:basedOn w:val="Normal"/>
    <w:rsid w:val="008A5901"/>
    <w:pPr>
      <w:widowControl w:val="0"/>
      <w:numPr>
        <w:numId w:val="7"/>
      </w:numPr>
      <w:tabs>
        <w:tab w:val="left" w:pos="720"/>
      </w:tabs>
    </w:pPr>
    <w:rPr>
      <w:rFonts w:ascii="Times New Roman" w:hAnsi="Times New Roman"/>
      <w:sz w:val="20"/>
      <w:szCs w:val="20"/>
    </w:rPr>
  </w:style>
  <w:style w:type="paragraph" w:customStyle="1" w:styleId="ul0">
    <w:name w:val="ul:0"/>
    <w:basedOn w:val="Normal"/>
    <w:rsid w:val="008A5901"/>
    <w:pPr>
      <w:widowControl w:val="0"/>
      <w:tabs>
        <w:tab w:val="left" w:pos="720"/>
      </w:tabs>
    </w:pPr>
    <w:rPr>
      <w:rFonts w:ascii="Times New Roman" w:hAnsi="Times New Roman"/>
      <w:sz w:val="20"/>
      <w:szCs w:val="20"/>
    </w:rPr>
  </w:style>
  <w:style w:type="paragraph" w:styleId="BodyText2">
    <w:name w:val="Body Text 2"/>
    <w:basedOn w:val="Normal"/>
    <w:rsid w:val="008A5901"/>
    <w:pPr>
      <w:widowControl w:val="0"/>
      <w:ind w:left="547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qFormat/>
    <w:rsid w:val="008A5901"/>
    <w:pPr>
      <w:spacing w:after="200" w:line="276" w:lineRule="auto"/>
      <w:ind w:left="720"/>
    </w:pPr>
    <w:rPr>
      <w:rFonts w:ascii="Calibri" w:eastAsia="Calibri" w:hAnsi="Calibri"/>
      <w:szCs w:val="22"/>
    </w:rPr>
  </w:style>
  <w:style w:type="paragraph" w:customStyle="1" w:styleId="SkillsList">
    <w:name w:val="Skills List"/>
    <w:basedOn w:val="Normal"/>
    <w:rsid w:val="008A5901"/>
    <w:pPr>
      <w:tabs>
        <w:tab w:val="left" w:pos="720"/>
      </w:tabs>
      <w:autoSpaceDE w:val="0"/>
      <w:spacing w:before="20" w:after="20"/>
      <w:ind w:left="720" w:hanging="360"/>
    </w:pPr>
    <w:rPr>
      <w:rFonts w:ascii="Bookman Old Style" w:hAnsi="Bookman Old Style"/>
      <w:i/>
      <w:sz w:val="19"/>
      <w:szCs w:val="19"/>
    </w:rPr>
  </w:style>
  <w:style w:type="paragraph" w:customStyle="1" w:styleId="Job">
    <w:name w:val="Job"/>
    <w:basedOn w:val="Normal"/>
    <w:rsid w:val="008A5901"/>
    <w:pPr>
      <w:autoSpaceDE w:val="0"/>
      <w:spacing w:before="120" w:after="120"/>
    </w:pPr>
    <w:rPr>
      <w:rFonts w:ascii="Bookman Old Style" w:hAnsi="Bookman Old Style"/>
      <w:sz w:val="19"/>
      <w:szCs w:val="19"/>
    </w:rPr>
  </w:style>
  <w:style w:type="paragraph" w:customStyle="1" w:styleId="BulletedList">
    <w:name w:val="Bulleted List"/>
    <w:basedOn w:val="Normal"/>
    <w:rsid w:val="008A5901"/>
    <w:pPr>
      <w:numPr>
        <w:numId w:val="4"/>
      </w:numPr>
      <w:autoSpaceDE w:val="0"/>
      <w:spacing w:after="60"/>
      <w:jc w:val="both"/>
    </w:pPr>
    <w:rPr>
      <w:rFonts w:ascii="Bookman Old Style" w:hAnsi="Bookman Old Style"/>
      <w:sz w:val="19"/>
      <w:szCs w:val="19"/>
    </w:rPr>
  </w:style>
  <w:style w:type="paragraph" w:customStyle="1" w:styleId="BulletedList-Indent">
    <w:name w:val="Bulleted List - Indent"/>
    <w:basedOn w:val="BulletedList"/>
    <w:rsid w:val="008A5901"/>
    <w:pPr>
      <w:ind w:left="720" w:firstLine="0"/>
    </w:pPr>
  </w:style>
  <w:style w:type="paragraph" w:customStyle="1" w:styleId="WW-Default">
    <w:name w:val="WW-Default"/>
    <w:rsid w:val="008A5901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customStyle="1" w:styleId="Resumetext">
    <w:name w:val="Resume text"/>
    <w:basedOn w:val="Normal"/>
    <w:rsid w:val="008A5901"/>
    <w:pPr>
      <w:spacing w:after="120"/>
      <w:jc w:val="both"/>
    </w:pPr>
    <w:rPr>
      <w:rFonts w:ascii="Times New Roman" w:hAnsi="Times New Roman"/>
      <w:sz w:val="20"/>
      <w:szCs w:val="20"/>
    </w:rPr>
  </w:style>
  <w:style w:type="paragraph" w:customStyle="1" w:styleId="TableContents">
    <w:name w:val="Table Contents"/>
    <w:basedOn w:val="Normal"/>
    <w:rsid w:val="008A5901"/>
    <w:pPr>
      <w:suppressLineNumbers/>
    </w:pPr>
  </w:style>
  <w:style w:type="paragraph" w:customStyle="1" w:styleId="TableHeading">
    <w:name w:val="Table Heading"/>
    <w:basedOn w:val="TableContents"/>
    <w:rsid w:val="008A5901"/>
    <w:pPr>
      <w:jc w:val="center"/>
    </w:pPr>
    <w:rPr>
      <w:b/>
      <w:bCs/>
    </w:rPr>
  </w:style>
  <w:style w:type="paragraph" w:customStyle="1" w:styleId="BodyText0">
    <w:name w:val="*Body Text"/>
    <w:rsid w:val="00C21626"/>
    <w:pPr>
      <w:spacing w:after="120"/>
    </w:pPr>
    <w:rPr>
      <w:rFonts w:ascii="Arial" w:hAnsi="Arial"/>
      <w:color w:val="000000"/>
      <w:sz w:val="22"/>
    </w:rPr>
  </w:style>
  <w:style w:type="paragraph" w:customStyle="1" w:styleId="normal0">
    <w:name w:val="normal"/>
    <w:rsid w:val="00885D9C"/>
    <w:rPr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n\Desktop\Genesis10\Fact%20Shee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Fact Sheet Template.dot</Template>
  <TotalTime>23</TotalTime>
  <Pages>4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</vt:lpstr>
    </vt:vector>
  </TitlesOfParts>
  <Company>Unity Health Insurance</Company>
  <LinksUpToDate>false</LinksUpToDate>
  <CharactersWithSpaces>8621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</dc:title>
  <dc:creator>Justin</dc:creator>
  <cp:lastModifiedBy>jacobmunz</cp:lastModifiedBy>
  <cp:revision>7</cp:revision>
  <cp:lastPrinted>2012-06-24T04:01:00Z</cp:lastPrinted>
  <dcterms:created xsi:type="dcterms:W3CDTF">2016-08-30T17:49:00Z</dcterms:created>
  <dcterms:modified xsi:type="dcterms:W3CDTF">2016-08-30T18:21:00Z</dcterms:modified>
</cp:coreProperties>
</file>